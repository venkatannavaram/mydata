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106C" w:rsidRDefault="004B106C">
      <w:pPr>
        <w:pStyle w:val="Title"/>
        <w:jc w:val="left"/>
        <w:rPr>
          <w:rFonts w:ascii="Book Antiqua" w:hAnsi="Book Antiqua" w:cs="Book Antiqua"/>
          <w:lang w:val="it-IT"/>
        </w:rPr>
      </w:pPr>
    </w:p>
    <w:p w14:paraId="53A4229A" w14:textId="77777777" w:rsidR="004B106C" w:rsidRDefault="004B106C">
      <w:pPr>
        <w:pStyle w:val="Title"/>
        <w:jc w:val="left"/>
        <w:rPr>
          <w:rFonts w:ascii="Book Antiqua" w:hAnsi="Book Antiqua" w:cs="Book Antiqua"/>
          <w:sz w:val="20"/>
        </w:rPr>
      </w:pPr>
      <w:r>
        <w:rPr>
          <w:rFonts w:ascii="Book Antiqua" w:hAnsi="Book Antiqua" w:cs="Book Antiqua"/>
          <w:lang w:val="it-IT"/>
        </w:rPr>
        <w:t>Venkateswarlu Annavarapu</w:t>
      </w:r>
      <w:r>
        <w:rPr>
          <w:rFonts w:ascii="Book Antiqua" w:hAnsi="Book Antiqua" w:cs="Book Antiqua"/>
          <w:lang w:val="it-IT"/>
        </w:rPr>
        <w:tab/>
        <w:t xml:space="preserve">                               </w:t>
      </w:r>
      <w:r w:rsidR="003A7115" w:rsidRPr="004D6E44">
        <w:rPr>
          <w:rFonts w:ascii="Book Antiqua" w:hAnsi="Book Antiqua" w:cs="Book Antiqua"/>
          <w:noProof/>
          <w:lang w:val="it-IT"/>
        </w:rPr>
        <w:drawing>
          <wp:inline distT="0" distB="0" distL="0" distR="0" wp14:anchorId="52A3762A" wp14:editId="07777777">
            <wp:extent cx="1991360" cy="753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1360" cy="753110"/>
                    </a:xfrm>
                    <a:prstGeom prst="rect">
                      <a:avLst/>
                    </a:prstGeom>
                    <a:solidFill>
                      <a:srgbClr val="FFFFFF"/>
                    </a:solidFill>
                    <a:ln>
                      <a:noFill/>
                    </a:ln>
                  </pic:spPr>
                </pic:pic>
              </a:graphicData>
            </a:graphic>
          </wp:inline>
        </w:drawing>
      </w:r>
      <w:r w:rsidR="003161A9">
        <w:rPr>
          <w:rFonts w:ascii="Book Antiqua" w:hAnsi="Book Antiqua" w:cs="Book Antiqua"/>
          <w:lang w:val="it-IT"/>
        </w:rPr>
        <w:t xml:space="preserve"> </w:t>
      </w:r>
      <w:r>
        <w:rPr>
          <w:rFonts w:ascii="Book Antiqua" w:hAnsi="Book Antiqua" w:cs="Book Antiqua"/>
          <w:bCs/>
          <w:sz w:val="18"/>
          <w:szCs w:val="18"/>
          <w:lang w:val="it-IT"/>
        </w:rPr>
        <w:t>EmpID: 8028004</w:t>
      </w:r>
      <w:r>
        <w:rPr>
          <w:rFonts w:ascii="Book Antiqua" w:hAnsi="Book Antiqua" w:cs="Book Antiqua"/>
          <w:lang w:val="it-IT"/>
        </w:rPr>
        <w:tab/>
      </w:r>
      <w:r>
        <w:rPr>
          <w:rFonts w:ascii="Book Antiqua" w:hAnsi="Book Antiqua" w:cs="Book Antiqua"/>
          <w:lang w:val="it-IT"/>
        </w:rPr>
        <w:tab/>
      </w:r>
      <w:r>
        <w:rPr>
          <w:rFonts w:ascii="Book Antiqua" w:hAnsi="Book Antiqua" w:cs="Book Antiqua"/>
          <w:lang w:val="it-IT"/>
        </w:rPr>
        <w:tab/>
      </w:r>
    </w:p>
    <w:p w14:paraId="125403A0" w14:textId="77777777" w:rsidR="004B106C" w:rsidRDefault="004B106C">
      <w:pPr>
        <w:pStyle w:val="Title"/>
        <w:jc w:val="left"/>
      </w:pPr>
      <w:proofErr w:type="gramStart"/>
      <w:r>
        <w:rPr>
          <w:rFonts w:ascii="Book Antiqua" w:hAnsi="Book Antiqua" w:cs="Book Antiqua"/>
          <w:sz w:val="20"/>
        </w:rPr>
        <w:t>Phone:+</w:t>
      </w:r>
      <w:proofErr w:type="gramEnd"/>
      <w:r>
        <w:rPr>
          <w:rFonts w:ascii="Book Antiqua" w:hAnsi="Book Antiqua" w:cs="Book Antiqua"/>
          <w:sz w:val="20"/>
        </w:rPr>
        <w:t>91-9491336500/</w:t>
      </w:r>
      <w:r w:rsidR="003161A9">
        <w:rPr>
          <w:rFonts w:ascii="Book Antiqua" w:hAnsi="Book Antiqua" w:cs="Book Antiqua"/>
          <w:sz w:val="20"/>
        </w:rPr>
        <w:t>9042027500</w:t>
      </w:r>
      <w:r>
        <w:rPr>
          <w:rFonts w:ascii="Book Antiqua" w:hAnsi="Book Antiqua" w:cs="Book Antiqua"/>
          <w:sz w:val="20"/>
        </w:rPr>
        <w:tab/>
      </w:r>
      <w:r>
        <w:rPr>
          <w:rFonts w:ascii="Book Antiqua" w:hAnsi="Book Antiqua" w:cs="Book Antiqua"/>
          <w:b w:val="0"/>
          <w:bCs/>
          <w:sz w:val="20"/>
        </w:rPr>
        <w:tab/>
      </w:r>
      <w:r>
        <w:rPr>
          <w:rFonts w:ascii="Book Antiqua" w:hAnsi="Book Antiqua" w:cs="Book Antiqua"/>
          <w:b w:val="0"/>
          <w:bCs/>
          <w:sz w:val="20"/>
        </w:rPr>
        <w:tab/>
        <w:t xml:space="preserve">         </w:t>
      </w:r>
      <w:r w:rsidR="003161A9">
        <w:rPr>
          <w:rFonts w:ascii="Book Antiqua" w:hAnsi="Book Antiqua" w:cs="Book Antiqua"/>
          <w:b w:val="0"/>
          <w:bCs/>
          <w:sz w:val="20"/>
        </w:rPr>
        <w:t xml:space="preserve">    </w:t>
      </w:r>
      <w:r>
        <w:rPr>
          <w:rFonts w:ascii="Book Antiqua" w:hAnsi="Book Antiqua" w:cs="Book Antiqua"/>
          <w:sz w:val="20"/>
        </w:rPr>
        <w:t>Email:</w:t>
      </w:r>
      <w:r>
        <w:rPr>
          <w:rFonts w:ascii="Book Antiqua" w:hAnsi="Book Antiqua" w:cs="Book Antiqua"/>
          <w:b w:val="0"/>
          <w:bCs/>
          <w:sz w:val="20"/>
        </w:rPr>
        <w:t xml:space="preserve"> </w:t>
      </w:r>
      <w:hyperlink r:id="rId8" w:history="1">
        <w:r>
          <w:rPr>
            <w:rStyle w:val="Hyperlink"/>
            <w:rFonts w:ascii="Book Antiqua" w:hAnsi="Book Antiqua"/>
          </w:rPr>
          <w:t>venkateswarlua@virtusa.com</w:t>
        </w:r>
      </w:hyperlink>
    </w:p>
    <w:p w14:paraId="0A37501D" w14:textId="77777777" w:rsidR="004B106C" w:rsidRDefault="003A7115">
      <w:pPr>
        <w:rPr>
          <w:rFonts w:ascii="Book Antiqua" w:hAnsi="Book Antiqua" w:cs="Book Antiqua"/>
          <w:i/>
        </w:rPr>
      </w:pPr>
      <w:r w:rsidRPr="004D6E44">
        <w:rPr>
          <w:rFonts w:ascii="Book Antiqua" w:hAnsi="Book Antiqua" w:cs="Book Antiqua"/>
          <w:noProof/>
        </w:rPr>
        <w:drawing>
          <wp:inline distT="0" distB="0" distL="0" distR="0" wp14:anchorId="45C52BA3" wp14:editId="07777777">
            <wp:extent cx="2011680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0" cy="38100"/>
                    </a:xfrm>
                    <a:prstGeom prst="rect">
                      <a:avLst/>
                    </a:prstGeom>
                    <a:solidFill>
                      <a:srgbClr val="FFFFFF"/>
                    </a:solidFill>
                    <a:ln>
                      <a:noFill/>
                    </a:ln>
                  </pic:spPr>
                </pic:pic>
              </a:graphicData>
            </a:graphic>
          </wp:inline>
        </w:drawing>
      </w:r>
    </w:p>
    <w:p w14:paraId="5DAB6C7B" w14:textId="77777777" w:rsidR="004B106C" w:rsidRDefault="004B106C">
      <w:pPr>
        <w:ind w:right="-9"/>
        <w:rPr>
          <w:rFonts w:ascii="Book Antiqua" w:hAnsi="Book Antiqua" w:cs="Book Antiqua"/>
          <w:i/>
        </w:rPr>
      </w:pPr>
    </w:p>
    <w:p w14:paraId="34D71EEF" w14:textId="193D4F63" w:rsidR="004B106C" w:rsidRPr="0049711E" w:rsidRDefault="6AB8CF29" w:rsidP="6AB8CF29">
      <w:pPr>
        <w:ind w:right="-9"/>
        <w:jc w:val="both"/>
        <w:rPr>
          <w:rFonts w:ascii="Book Antiqua" w:eastAsia="Batang" w:hAnsi="Book Antiqua" w:cs="Book Antiqua"/>
          <w:b/>
          <w:bCs/>
          <w:sz w:val="18"/>
          <w:szCs w:val="18"/>
        </w:rPr>
      </w:pPr>
      <w:r w:rsidRPr="6AB8CF29">
        <w:rPr>
          <w:rFonts w:ascii="Book Antiqua" w:hAnsi="Book Antiqua" w:cs="Book Antiqua"/>
          <w:b/>
          <w:bCs/>
          <w:sz w:val="18"/>
          <w:szCs w:val="18"/>
        </w:rPr>
        <w:t xml:space="preserve">Having </w:t>
      </w:r>
      <w:r w:rsidR="0058101A">
        <w:rPr>
          <w:rFonts w:ascii="Book Antiqua" w:hAnsi="Book Antiqua" w:cs="Book Antiqua"/>
          <w:b/>
          <w:bCs/>
          <w:sz w:val="18"/>
          <w:szCs w:val="18"/>
        </w:rPr>
        <w:t>7</w:t>
      </w:r>
      <w:r w:rsidRPr="6AB8CF29">
        <w:rPr>
          <w:rFonts w:ascii="Book Antiqua" w:hAnsi="Book Antiqua" w:cs="Book Antiqua"/>
          <w:b/>
          <w:bCs/>
          <w:sz w:val="18"/>
          <w:szCs w:val="18"/>
        </w:rPr>
        <w:t xml:space="preserve">+ Years of </w:t>
      </w:r>
      <w:r w:rsidRPr="6AB8CF29">
        <w:rPr>
          <w:rFonts w:ascii="Book Antiqua" w:eastAsia="Batang" w:hAnsi="Book Antiqua" w:cs="Book Antiqua"/>
          <w:b/>
          <w:bCs/>
          <w:sz w:val="18"/>
          <w:szCs w:val="18"/>
        </w:rPr>
        <w:t xml:space="preserve">progressive </w:t>
      </w:r>
      <w:r w:rsidRPr="6AB8CF29">
        <w:rPr>
          <w:rFonts w:ascii="Book Antiqua" w:hAnsi="Book Antiqua" w:cs="Book Antiqua"/>
          <w:b/>
          <w:bCs/>
          <w:sz w:val="18"/>
          <w:szCs w:val="18"/>
        </w:rPr>
        <w:t xml:space="preserve">IT Experience in Software Development with assignments involving implementation and Technical expertise for clients in Delivering Optimal Results and Business Value across High-growth Environments. </w:t>
      </w:r>
      <w:r w:rsidRPr="6AB8CF29">
        <w:rPr>
          <w:rFonts w:ascii="Book Antiqua" w:eastAsia="Batang" w:hAnsi="Book Antiqua" w:cs="Book Antiqua"/>
          <w:b/>
          <w:bCs/>
          <w:sz w:val="18"/>
          <w:szCs w:val="18"/>
        </w:rPr>
        <w:t>Spanning across multiple technologies Java, J2ee,  Spring, Struts, Hibernate, web services Oracle</w:t>
      </w:r>
      <w:r w:rsidR="009F671B">
        <w:rPr>
          <w:rFonts w:ascii="Book Antiqua" w:eastAsia="Batang" w:hAnsi="Book Antiqua" w:cs="Book Antiqua"/>
          <w:b/>
          <w:bCs/>
          <w:sz w:val="18"/>
          <w:szCs w:val="18"/>
        </w:rPr>
        <w:t>,AEM</w:t>
      </w:r>
      <w:bookmarkStart w:id="0" w:name="_GoBack"/>
      <w:bookmarkEnd w:id="0"/>
      <w:r w:rsidRPr="6AB8CF29">
        <w:rPr>
          <w:rFonts w:ascii="Book Antiqua" w:eastAsia="Batang" w:hAnsi="Book Antiqua" w:cs="Book Antiqua"/>
          <w:b/>
          <w:bCs/>
          <w:sz w:val="18"/>
          <w:szCs w:val="18"/>
        </w:rPr>
        <w:t xml:space="preserve"> and UI Design.</w:t>
      </w:r>
    </w:p>
    <w:p w14:paraId="02EB378F" w14:textId="77777777" w:rsidR="004B106C" w:rsidRPr="004D6E44" w:rsidRDefault="004B106C">
      <w:pPr>
        <w:rPr>
          <w:rFonts w:ascii="Book Antiqua" w:hAnsi="Book Antiqua" w:cs="Book Antiqua"/>
          <w:b/>
          <w:bCs/>
          <w:i/>
        </w:rPr>
      </w:pPr>
    </w:p>
    <w:p w14:paraId="2EF0D8BE" w14:textId="77777777" w:rsidR="004B106C" w:rsidRDefault="004B106C">
      <w:pPr>
        <w:jc w:val="both"/>
        <w:rPr>
          <w:rFonts w:ascii="Book Antiqua" w:hAnsi="Book Antiqua" w:cs="Book Antiqua"/>
          <w:b/>
        </w:rPr>
      </w:pPr>
      <w:r>
        <w:rPr>
          <w:rFonts w:ascii="Book Antiqua" w:hAnsi="Book Antiqua" w:cs="Book Antiqua"/>
          <w:b/>
          <w:sz w:val="24"/>
          <w:szCs w:val="24"/>
        </w:rPr>
        <w:t xml:space="preserve">Key Achievements </w:t>
      </w:r>
    </w:p>
    <w:p w14:paraId="29D6B04F" w14:textId="69203B9B" w:rsidR="004B106C" w:rsidRPr="009F671B" w:rsidRDefault="009F671B" w:rsidP="009F671B">
      <w:pPr>
        <w:pStyle w:val="ListParagraph"/>
        <w:numPr>
          <w:ilvl w:val="0"/>
          <w:numId w:val="17"/>
        </w:numPr>
        <w:overflowPunct/>
        <w:autoSpaceDE/>
        <w:jc w:val="both"/>
        <w:textAlignment w:val="auto"/>
        <w:rPr>
          <w:rStyle w:val="apple-style-span"/>
          <w:color w:val="000000"/>
        </w:rPr>
      </w:pPr>
      <w:r>
        <w:rPr>
          <w:rFonts w:ascii="Book Antiqua" w:hAnsi="Book Antiqua" w:cs="Book Antiqua"/>
          <w:b/>
        </w:rPr>
        <w:t>Cross Trained on Adobe Experience Manager (6.4</w:t>
      </w:r>
      <w:proofErr w:type="gramStart"/>
      <w:r>
        <w:rPr>
          <w:rFonts w:ascii="Book Antiqua" w:hAnsi="Book Antiqua" w:cs="Book Antiqua"/>
          <w:b/>
        </w:rPr>
        <w:t>) ,</w:t>
      </w:r>
      <w:proofErr w:type="gramEnd"/>
      <w:r w:rsidRPr="009F671B">
        <w:rPr>
          <w:rFonts w:ascii="Helvetica" w:hAnsi="Helvetica"/>
          <w:sz w:val="21"/>
          <w:szCs w:val="21"/>
          <w:shd w:val="clear" w:color="auto" w:fill="FFFFFF"/>
        </w:rPr>
        <w:t xml:space="preserve"> </w:t>
      </w:r>
      <w:r w:rsidRPr="009F671B">
        <w:rPr>
          <w:rStyle w:val="apple-style-span"/>
          <w:rFonts w:ascii="Book Antiqua" w:hAnsi="Book Antiqua" w:cs="Book Antiqua"/>
          <w:b/>
          <w:color w:val="000000"/>
        </w:rPr>
        <w:t>CRX, Sling, OSGI, DAM</w:t>
      </w:r>
      <w:r>
        <w:rPr>
          <w:rStyle w:val="apple-style-span"/>
          <w:rFonts w:ascii="Book Antiqua" w:hAnsi="Book Antiqua" w:cs="Book Antiqua"/>
          <w:b/>
          <w:color w:val="000000"/>
        </w:rPr>
        <w:t>.</w:t>
      </w:r>
    </w:p>
    <w:p w14:paraId="633F7400" w14:textId="77777777" w:rsidR="004B106C" w:rsidRDefault="003161A9">
      <w:pPr>
        <w:numPr>
          <w:ilvl w:val="0"/>
          <w:numId w:val="17"/>
        </w:numPr>
        <w:overflowPunct/>
        <w:autoSpaceDE/>
        <w:jc w:val="both"/>
        <w:textAlignment w:val="auto"/>
        <w:rPr>
          <w:rFonts w:ascii="Book Antiqua" w:hAnsi="Book Antiqua" w:cs="Book Antiqua"/>
          <w:b/>
        </w:rPr>
      </w:pPr>
      <w:r>
        <w:rPr>
          <w:rStyle w:val="apple-style-span"/>
          <w:rFonts w:ascii="Book Antiqua" w:hAnsi="Book Antiqua" w:cs="Book Antiqua"/>
          <w:b/>
          <w:color w:val="000000"/>
        </w:rPr>
        <w:t>Designed and developed</w:t>
      </w:r>
      <w:r w:rsidR="004B106C">
        <w:rPr>
          <w:rStyle w:val="apple-style-span"/>
          <w:rFonts w:ascii="Book Antiqua" w:hAnsi="Book Antiqua" w:cs="Book Antiqua"/>
          <w:b/>
          <w:color w:val="000000"/>
        </w:rPr>
        <w:t xml:space="preserve"> web applications using J2EE, Servlets, JSP under the Spring Framework.</w:t>
      </w:r>
    </w:p>
    <w:p w14:paraId="16E9C74A" w14:textId="77777777" w:rsidR="004B106C" w:rsidRDefault="004B106C">
      <w:pPr>
        <w:numPr>
          <w:ilvl w:val="0"/>
          <w:numId w:val="17"/>
        </w:numPr>
        <w:overflowPunct/>
        <w:autoSpaceDE/>
        <w:jc w:val="both"/>
        <w:textAlignment w:val="auto"/>
        <w:rPr>
          <w:rFonts w:ascii="Book Antiqua" w:hAnsi="Book Antiqua" w:cs="Book Antiqua"/>
          <w:b/>
          <w:bCs/>
        </w:rPr>
      </w:pPr>
      <w:r>
        <w:rPr>
          <w:rFonts w:ascii="Book Antiqua" w:hAnsi="Book Antiqua" w:cs="Book Antiqua"/>
          <w:b/>
        </w:rPr>
        <w:t xml:space="preserve">Developed the Web Pages </w:t>
      </w:r>
      <w:r w:rsidR="003161A9">
        <w:rPr>
          <w:rFonts w:ascii="Book Antiqua" w:hAnsi="Book Antiqua" w:cs="Book Antiqua"/>
          <w:b/>
        </w:rPr>
        <w:t xml:space="preserve">using </w:t>
      </w:r>
      <w:proofErr w:type="spellStart"/>
      <w:r w:rsidR="003161A9">
        <w:rPr>
          <w:rFonts w:ascii="Book Antiqua" w:hAnsi="Book Antiqua" w:cs="Book Antiqua"/>
          <w:b/>
        </w:rPr>
        <w:t>JQuery</w:t>
      </w:r>
      <w:proofErr w:type="spellEnd"/>
      <w:r w:rsidR="003161A9">
        <w:rPr>
          <w:rFonts w:ascii="Book Antiqua" w:hAnsi="Book Antiqua" w:cs="Book Antiqua"/>
          <w:b/>
        </w:rPr>
        <w:t xml:space="preserve"> with </w:t>
      </w:r>
      <w:proofErr w:type="spellStart"/>
      <w:r w:rsidR="003161A9">
        <w:rPr>
          <w:rFonts w:ascii="Book Antiqua" w:hAnsi="Book Antiqua" w:cs="Book Antiqua"/>
          <w:b/>
        </w:rPr>
        <w:t>ExtJs</w:t>
      </w:r>
      <w:proofErr w:type="spellEnd"/>
      <w:r w:rsidR="003161A9">
        <w:rPr>
          <w:rFonts w:ascii="Book Antiqua" w:hAnsi="Book Antiqua" w:cs="Book Antiqua"/>
          <w:b/>
        </w:rPr>
        <w:t xml:space="preserve"> framework </w:t>
      </w:r>
      <w:r>
        <w:rPr>
          <w:rFonts w:ascii="Book Antiqua" w:hAnsi="Book Antiqua" w:cs="Book Antiqua"/>
          <w:b/>
        </w:rPr>
        <w:t>and Customized Tools.</w:t>
      </w:r>
    </w:p>
    <w:p w14:paraId="2A8CA632" w14:textId="77777777" w:rsidR="004B106C" w:rsidRDefault="004B106C">
      <w:pPr>
        <w:numPr>
          <w:ilvl w:val="0"/>
          <w:numId w:val="17"/>
        </w:numPr>
        <w:overflowPunct/>
        <w:autoSpaceDE/>
        <w:jc w:val="both"/>
        <w:textAlignment w:val="auto"/>
        <w:rPr>
          <w:rFonts w:ascii="Book Antiqua" w:hAnsi="Book Antiqua" w:cs="Book Antiqua"/>
          <w:b/>
          <w:bCs/>
        </w:rPr>
      </w:pPr>
      <w:r>
        <w:rPr>
          <w:rFonts w:ascii="Book Antiqua" w:hAnsi="Book Antiqua" w:cs="Book Antiqua"/>
          <w:b/>
          <w:bCs/>
        </w:rPr>
        <w:t>Good experience in MVC Architecture application developments and Batch Processing.</w:t>
      </w:r>
    </w:p>
    <w:p w14:paraId="4E16BB83" w14:textId="77777777" w:rsidR="004B106C" w:rsidRDefault="004B106C">
      <w:pPr>
        <w:numPr>
          <w:ilvl w:val="0"/>
          <w:numId w:val="17"/>
        </w:numPr>
        <w:overflowPunct/>
        <w:autoSpaceDE/>
        <w:jc w:val="both"/>
        <w:textAlignment w:val="auto"/>
        <w:rPr>
          <w:rFonts w:ascii="Book Antiqua" w:hAnsi="Book Antiqua" w:cs="Book Antiqua"/>
          <w:b/>
        </w:rPr>
      </w:pPr>
      <w:r>
        <w:rPr>
          <w:rFonts w:ascii="Book Antiqua" w:hAnsi="Book Antiqua" w:cs="Book Antiqua"/>
          <w:b/>
          <w:bCs/>
        </w:rPr>
        <w:t>Good Understanding of Software Development Life Cycle (SDLC) and Agile methodology.</w:t>
      </w:r>
    </w:p>
    <w:p w14:paraId="4970C451" w14:textId="77777777" w:rsidR="004B106C" w:rsidRDefault="004B106C">
      <w:pPr>
        <w:numPr>
          <w:ilvl w:val="0"/>
          <w:numId w:val="17"/>
        </w:numPr>
        <w:overflowPunct/>
        <w:autoSpaceDE/>
        <w:jc w:val="both"/>
        <w:textAlignment w:val="auto"/>
        <w:rPr>
          <w:rStyle w:val="apple-style-span"/>
          <w:rFonts w:ascii="Book Antiqua" w:hAnsi="Book Antiqua" w:cs="Book Antiqua"/>
          <w:b/>
          <w:color w:val="000000"/>
        </w:rPr>
      </w:pPr>
      <w:r>
        <w:rPr>
          <w:rFonts w:ascii="Book Antiqua" w:hAnsi="Book Antiqua" w:cs="Book Antiqua"/>
          <w:b/>
        </w:rPr>
        <w:t>Good knowledge in MongoDB,</w:t>
      </w:r>
      <w:r w:rsidR="003161A9">
        <w:rPr>
          <w:rFonts w:ascii="Book Antiqua" w:hAnsi="Book Antiqua" w:cs="Book Antiqua"/>
          <w:b/>
        </w:rPr>
        <w:t xml:space="preserve"> </w:t>
      </w:r>
      <w:r>
        <w:rPr>
          <w:rFonts w:ascii="Book Antiqua" w:hAnsi="Book Antiqua" w:cs="Book Antiqua"/>
          <w:b/>
        </w:rPr>
        <w:t>SQL &amp; PL/SQL.</w:t>
      </w:r>
    </w:p>
    <w:p w14:paraId="1B586879" w14:textId="77777777" w:rsidR="004B106C" w:rsidRDefault="003161A9">
      <w:pPr>
        <w:numPr>
          <w:ilvl w:val="0"/>
          <w:numId w:val="17"/>
        </w:numPr>
        <w:overflowPunct/>
        <w:autoSpaceDE/>
        <w:jc w:val="both"/>
        <w:textAlignment w:val="auto"/>
        <w:rPr>
          <w:rFonts w:ascii="Book Antiqua" w:hAnsi="Book Antiqua" w:cs="Book Antiqua"/>
          <w:b/>
        </w:rPr>
      </w:pPr>
      <w:r>
        <w:rPr>
          <w:rStyle w:val="apple-style-span"/>
          <w:rFonts w:ascii="Book Antiqua" w:hAnsi="Book Antiqua" w:cs="Book Antiqua"/>
          <w:b/>
          <w:color w:val="000000"/>
        </w:rPr>
        <w:t xml:space="preserve">Created SQL statements </w:t>
      </w:r>
      <w:r w:rsidR="004B106C">
        <w:rPr>
          <w:rStyle w:val="apple-style-span"/>
          <w:rFonts w:ascii="Book Antiqua" w:hAnsi="Book Antiqua" w:cs="Book Antiqua"/>
          <w:b/>
          <w:color w:val="000000"/>
        </w:rPr>
        <w:t>and used JDBC/Hibernate connectivity to access the database.</w:t>
      </w:r>
    </w:p>
    <w:p w14:paraId="039AB0A6" w14:textId="77777777" w:rsidR="004B106C" w:rsidRDefault="004B106C">
      <w:pPr>
        <w:numPr>
          <w:ilvl w:val="0"/>
          <w:numId w:val="17"/>
        </w:numPr>
        <w:overflowPunct/>
        <w:autoSpaceDE/>
        <w:jc w:val="both"/>
        <w:textAlignment w:val="auto"/>
        <w:rPr>
          <w:rFonts w:ascii="Book Antiqua" w:hAnsi="Book Antiqua" w:cs="Book Antiqua"/>
          <w:b/>
        </w:rPr>
      </w:pPr>
      <w:r>
        <w:rPr>
          <w:rFonts w:ascii="Book Antiqua" w:hAnsi="Book Antiqua" w:cs="Book Antiqua"/>
          <w:b/>
        </w:rPr>
        <w:t xml:space="preserve">Worked on defects Unit testing, UAT, Functional </w:t>
      </w:r>
      <w:proofErr w:type="gramStart"/>
      <w:r>
        <w:rPr>
          <w:rFonts w:ascii="Book Antiqua" w:hAnsi="Book Antiqua" w:cs="Book Antiqua"/>
          <w:b/>
        </w:rPr>
        <w:t>Testing ,</w:t>
      </w:r>
      <w:proofErr w:type="gramEnd"/>
      <w:r>
        <w:rPr>
          <w:rFonts w:ascii="Book Antiqua" w:hAnsi="Book Antiqua" w:cs="Book Antiqua"/>
          <w:b/>
        </w:rPr>
        <w:t xml:space="preserve"> System Testing and QA.</w:t>
      </w:r>
    </w:p>
    <w:p w14:paraId="3088688F" w14:textId="77777777" w:rsidR="004B106C" w:rsidRDefault="008E0BF5" w:rsidP="008E0BF5">
      <w:pPr>
        <w:numPr>
          <w:ilvl w:val="0"/>
          <w:numId w:val="17"/>
        </w:numPr>
        <w:overflowPunct/>
        <w:autoSpaceDE/>
        <w:jc w:val="both"/>
        <w:textAlignment w:val="auto"/>
      </w:pPr>
      <w:r w:rsidRPr="008E0BF5">
        <w:rPr>
          <w:rFonts w:ascii="Book Antiqua" w:hAnsi="Book Antiqua" w:cs="Book Antiqua"/>
          <w:b/>
        </w:rPr>
        <w:t>Excellent capability to explore, learn and understand newer business domains and technology.</w:t>
      </w:r>
    </w:p>
    <w:p w14:paraId="6A05A809" w14:textId="77777777" w:rsidR="004B106C" w:rsidRDefault="004B106C">
      <w:pPr>
        <w:overflowPunct/>
        <w:autoSpaceDE/>
        <w:ind w:left="357"/>
        <w:jc w:val="both"/>
        <w:textAlignment w:val="auto"/>
        <w:rPr>
          <w:rFonts w:ascii="Book Antiqua" w:hAnsi="Book Antiqua" w:cs="Book Antiqua"/>
          <w:b/>
        </w:rPr>
      </w:pPr>
    </w:p>
    <w:p w14:paraId="5A39BBE3" w14:textId="77777777" w:rsidR="004B106C" w:rsidRPr="004D6E44" w:rsidRDefault="003A7115">
      <w:pPr>
        <w:overflowPunct/>
        <w:autoSpaceDE/>
        <w:jc w:val="both"/>
        <w:textAlignment w:val="auto"/>
        <w:rPr>
          <w:rFonts w:ascii="Book Antiqua" w:hAnsi="Book Antiqua" w:cs="Book Antiqua"/>
          <w:szCs w:val="24"/>
        </w:rPr>
      </w:pPr>
      <w:r w:rsidRPr="004D6E44">
        <w:rPr>
          <w:rFonts w:ascii="Book Antiqua" w:hAnsi="Book Antiqua" w:cs="Book Antiqua"/>
          <w:noProof/>
        </w:rPr>
        <w:drawing>
          <wp:inline distT="0" distB="0" distL="0" distR="0" wp14:anchorId="79D8D7A4" wp14:editId="07777777">
            <wp:extent cx="20116800" cy="3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0" cy="38100"/>
                    </a:xfrm>
                    <a:prstGeom prst="rect">
                      <a:avLst/>
                    </a:prstGeom>
                    <a:solidFill>
                      <a:srgbClr val="FFFFFF"/>
                    </a:solidFill>
                    <a:ln>
                      <a:noFill/>
                    </a:ln>
                  </pic:spPr>
                </pic:pic>
              </a:graphicData>
            </a:graphic>
          </wp:inline>
        </w:drawing>
      </w:r>
    </w:p>
    <w:p w14:paraId="6713B1BB" w14:textId="77777777" w:rsidR="004B106C" w:rsidRDefault="004B106C">
      <w:pPr>
        <w:pStyle w:val="Head3"/>
        <w:spacing w:after="0"/>
        <w:jc w:val="both"/>
        <w:rPr>
          <w:rFonts w:ascii="Book Antiqua" w:hAnsi="Book Antiqua" w:cs="Book Antiqua"/>
        </w:rPr>
      </w:pPr>
      <w:r w:rsidRPr="004D6E44">
        <w:rPr>
          <w:rFonts w:ascii="Book Antiqua" w:hAnsi="Book Antiqua" w:cs="Book Antiqua"/>
          <w:szCs w:val="24"/>
          <w:u w:val="none"/>
        </w:rPr>
        <w:t>TECHNICAL SKILLS</w:t>
      </w:r>
    </w:p>
    <w:p w14:paraId="4BD6FEFF" w14:textId="77777777" w:rsidR="004B106C" w:rsidRDefault="004B106C">
      <w:pPr>
        <w:pStyle w:val="NormalWeb"/>
        <w:spacing w:line="360" w:lineRule="auto"/>
        <w:ind w:left="360"/>
        <w:rPr>
          <w:rFonts w:ascii="Book Antiqua" w:hAnsi="Book Antiqua" w:cs="Book Antiqua"/>
          <w:b/>
          <w:bCs/>
        </w:rPr>
      </w:pPr>
      <w:r>
        <w:rPr>
          <w:rFonts w:ascii="Book Antiqua" w:hAnsi="Book Antiqua" w:cs="Book Antiqua"/>
          <w:b/>
          <w:bCs/>
        </w:rPr>
        <w:t>Languages</w:t>
      </w:r>
      <w:r>
        <w:rPr>
          <w:rFonts w:ascii="Book Antiqua" w:hAnsi="Book Antiqua" w:cs="Book Antiqua"/>
          <w:b/>
          <w:bCs/>
        </w:rPr>
        <w:tab/>
      </w:r>
      <w:r>
        <w:rPr>
          <w:rFonts w:ascii="Book Antiqua" w:hAnsi="Book Antiqua" w:cs="Book Antiqua"/>
          <w:bCs/>
        </w:rPr>
        <w:tab/>
      </w:r>
      <w:r>
        <w:rPr>
          <w:rFonts w:ascii="Book Antiqua" w:hAnsi="Book Antiqua" w:cs="Book Antiqua"/>
        </w:rPr>
        <w:t>:    JAVA, SQL and PL/SQL.</w:t>
      </w:r>
    </w:p>
    <w:p w14:paraId="371B1148" w14:textId="77777777" w:rsidR="004B106C" w:rsidRDefault="004B106C">
      <w:pPr>
        <w:pStyle w:val="NormalWeb"/>
        <w:spacing w:line="360" w:lineRule="auto"/>
        <w:ind w:left="360" w:right="180"/>
        <w:rPr>
          <w:rFonts w:ascii="Book Antiqua" w:hAnsi="Book Antiqua" w:cs="Book Antiqua"/>
          <w:b/>
          <w:bCs/>
        </w:rPr>
      </w:pPr>
      <w:r>
        <w:rPr>
          <w:rFonts w:ascii="Book Antiqua" w:hAnsi="Book Antiqua" w:cs="Book Antiqua"/>
          <w:b/>
          <w:bCs/>
        </w:rPr>
        <w:t>Skills</w:t>
      </w:r>
      <w:r>
        <w:rPr>
          <w:rFonts w:ascii="Book Antiqua" w:hAnsi="Book Antiqua" w:cs="Book Antiqua"/>
          <w:b/>
          <w:bCs/>
        </w:rPr>
        <w:tab/>
      </w:r>
      <w:r>
        <w:rPr>
          <w:rFonts w:ascii="Book Antiqua" w:hAnsi="Book Antiqua" w:cs="Book Antiqua"/>
          <w:bCs/>
        </w:rPr>
        <w:t xml:space="preserve">   </w:t>
      </w:r>
      <w:r>
        <w:rPr>
          <w:rFonts w:ascii="Book Antiqua" w:hAnsi="Book Antiqua" w:cs="Book Antiqua"/>
          <w:bCs/>
        </w:rPr>
        <w:tab/>
      </w:r>
      <w:r>
        <w:rPr>
          <w:rFonts w:ascii="Book Antiqua" w:hAnsi="Book Antiqua" w:cs="Book Antiqua"/>
        </w:rPr>
        <w:t>:</w:t>
      </w:r>
      <w:r>
        <w:rPr>
          <w:rFonts w:ascii="Book Antiqua" w:hAnsi="Book Antiqua" w:cs="Book Antiqua"/>
          <w:lang w:val="fr-CA"/>
        </w:rPr>
        <w:t xml:space="preserve">    J2SE, SERVLETS, JSP/SFX </w:t>
      </w:r>
      <w:proofErr w:type="gramStart"/>
      <w:r>
        <w:rPr>
          <w:rFonts w:ascii="Book Antiqua" w:hAnsi="Book Antiqua" w:cs="Book Antiqua"/>
          <w:lang w:val="fr-CA"/>
        </w:rPr>
        <w:t>and  JDBC</w:t>
      </w:r>
      <w:proofErr w:type="gramEnd"/>
      <w:r w:rsidR="00A151E9">
        <w:rPr>
          <w:rFonts w:ascii="Book Antiqua" w:hAnsi="Book Antiqua" w:cs="Book Antiqua"/>
          <w:lang w:val="fr-CA"/>
        </w:rPr>
        <w:t xml:space="preserve"> </w:t>
      </w:r>
      <w:r>
        <w:rPr>
          <w:rFonts w:ascii="Book Antiqua" w:hAnsi="Book Antiqua" w:cs="Book Antiqua"/>
          <w:lang w:val="fr-CA"/>
        </w:rPr>
        <w:t>4.0 .</w:t>
      </w:r>
    </w:p>
    <w:p w14:paraId="681D1E4D" w14:textId="77777777" w:rsidR="004B106C" w:rsidRDefault="004B106C" w:rsidP="6AB8CF29">
      <w:pPr>
        <w:pStyle w:val="NormalWeb"/>
        <w:spacing w:line="360" w:lineRule="auto"/>
        <w:ind w:right="180" w:firstLine="360"/>
        <w:rPr>
          <w:rFonts w:ascii="Book Antiqua" w:hAnsi="Book Antiqua" w:cs="Book Antiqua"/>
          <w:lang w:val="fr-CA"/>
        </w:rPr>
      </w:pPr>
      <w:r>
        <w:rPr>
          <w:rFonts w:ascii="Book Antiqua" w:hAnsi="Book Antiqua" w:cs="Book Antiqua"/>
          <w:b/>
          <w:bCs/>
        </w:rPr>
        <w:t>Frame Works</w:t>
      </w:r>
      <w:r>
        <w:rPr>
          <w:rFonts w:ascii="Book Antiqua" w:hAnsi="Book Antiqua" w:cs="Book Antiqua"/>
          <w:bCs/>
        </w:rPr>
        <w:tab/>
      </w:r>
      <w:r>
        <w:rPr>
          <w:rFonts w:ascii="Book Antiqua" w:hAnsi="Book Antiqua" w:cs="Book Antiqua"/>
        </w:rPr>
        <w:t>:</w:t>
      </w:r>
      <w:r>
        <w:rPr>
          <w:rFonts w:ascii="Book Antiqua" w:hAnsi="Book Antiqua" w:cs="Book Antiqua"/>
          <w:lang w:val="fr-CA"/>
        </w:rPr>
        <w:t xml:space="preserve">    Struts 1.3/2.</w:t>
      </w:r>
      <w:proofErr w:type="gramStart"/>
      <w:r>
        <w:rPr>
          <w:rFonts w:ascii="Book Antiqua" w:hAnsi="Book Antiqua" w:cs="Book Antiqua"/>
          <w:lang w:val="fr-CA"/>
        </w:rPr>
        <w:t>0,Spring</w:t>
      </w:r>
      <w:proofErr w:type="gramEnd"/>
      <w:r>
        <w:rPr>
          <w:rFonts w:ascii="Book Antiqua" w:hAnsi="Book Antiqua" w:cs="Book Antiqua"/>
          <w:lang w:val="fr-CA"/>
        </w:rPr>
        <w:t xml:space="preserve"> 3.0, Hibernate and JPA.</w:t>
      </w:r>
    </w:p>
    <w:p w14:paraId="51B3991E" w14:textId="77777777" w:rsidR="004B106C" w:rsidRDefault="004B106C">
      <w:pPr>
        <w:pStyle w:val="NormalWeb"/>
        <w:spacing w:line="360" w:lineRule="auto"/>
        <w:ind w:left="360"/>
        <w:rPr>
          <w:rFonts w:ascii="Book Antiqua" w:hAnsi="Book Antiqua" w:cs="Book Antiqua"/>
          <w:b/>
          <w:bCs/>
        </w:rPr>
      </w:pPr>
      <w:r>
        <w:rPr>
          <w:rFonts w:ascii="Book Antiqua" w:hAnsi="Book Antiqua" w:cs="Book Antiqua"/>
          <w:b/>
          <w:bCs/>
        </w:rPr>
        <w:t>Database</w:t>
      </w:r>
      <w:r>
        <w:rPr>
          <w:rFonts w:ascii="Book Antiqua" w:hAnsi="Book Antiqua" w:cs="Book Antiqua"/>
          <w:b/>
          <w:bCs/>
        </w:rPr>
        <w:tab/>
      </w:r>
      <w:r>
        <w:rPr>
          <w:rFonts w:ascii="Book Antiqua" w:hAnsi="Book Antiqua" w:cs="Book Antiqua"/>
          <w:bCs/>
        </w:rPr>
        <w:tab/>
      </w:r>
      <w:r>
        <w:rPr>
          <w:rFonts w:ascii="Book Antiqua" w:hAnsi="Book Antiqua" w:cs="Book Antiqua"/>
        </w:rPr>
        <w:t>:    Oracle 9i/10</w:t>
      </w:r>
      <w:proofErr w:type="gramStart"/>
      <w:r>
        <w:rPr>
          <w:rFonts w:ascii="Book Antiqua" w:hAnsi="Book Antiqua" w:cs="Book Antiqua"/>
        </w:rPr>
        <w:t>g ,MongoDB</w:t>
      </w:r>
      <w:proofErr w:type="gramEnd"/>
      <w:r>
        <w:rPr>
          <w:rFonts w:ascii="Book Antiqua" w:hAnsi="Book Antiqua" w:cs="Book Antiqua"/>
        </w:rPr>
        <w:t xml:space="preserve"> &amp;  </w:t>
      </w:r>
      <w:proofErr w:type="spellStart"/>
      <w:r>
        <w:rPr>
          <w:rFonts w:ascii="Book Antiqua" w:hAnsi="Book Antiqua" w:cs="Book Antiqua"/>
        </w:rPr>
        <w:t>MySql</w:t>
      </w:r>
      <w:proofErr w:type="spellEnd"/>
      <w:r>
        <w:rPr>
          <w:rFonts w:ascii="Book Antiqua" w:hAnsi="Book Antiqua" w:cs="Book Antiqua"/>
        </w:rPr>
        <w:t xml:space="preserve"> 5.5.</w:t>
      </w:r>
    </w:p>
    <w:p w14:paraId="7530BBF3" w14:textId="77777777" w:rsidR="004B106C" w:rsidRDefault="004B106C">
      <w:pPr>
        <w:pStyle w:val="NormalWeb"/>
        <w:spacing w:line="360" w:lineRule="auto"/>
        <w:ind w:left="360"/>
        <w:rPr>
          <w:rFonts w:ascii="Book Antiqua" w:hAnsi="Book Antiqua" w:cs="Book Antiqua"/>
        </w:rPr>
      </w:pPr>
      <w:r>
        <w:rPr>
          <w:rFonts w:ascii="Book Antiqua" w:hAnsi="Book Antiqua" w:cs="Book Antiqua"/>
          <w:b/>
          <w:bCs/>
        </w:rPr>
        <w:t xml:space="preserve">Web Design </w:t>
      </w:r>
      <w:r>
        <w:rPr>
          <w:rFonts w:ascii="Book Antiqua" w:hAnsi="Book Antiqua" w:cs="Book Antiqua"/>
          <w:bCs/>
        </w:rPr>
        <w:tab/>
      </w:r>
      <w:r w:rsidR="008E0BF5">
        <w:rPr>
          <w:rFonts w:ascii="Book Antiqua" w:hAnsi="Book Antiqua" w:cs="Book Antiqua"/>
        </w:rPr>
        <w:t>:    HTML, Java Script,</w:t>
      </w:r>
      <w:r>
        <w:rPr>
          <w:rFonts w:ascii="Book Antiqua" w:hAnsi="Book Antiqua" w:cs="Book Antiqua"/>
        </w:rPr>
        <w:t xml:space="preserve"> </w:t>
      </w:r>
      <w:proofErr w:type="spellStart"/>
      <w:r>
        <w:rPr>
          <w:rFonts w:ascii="Book Antiqua" w:hAnsi="Book Antiqua" w:cs="Book Antiqua"/>
        </w:rPr>
        <w:t>JQuery</w:t>
      </w:r>
      <w:proofErr w:type="spellEnd"/>
      <w:r>
        <w:rPr>
          <w:rFonts w:ascii="Book Antiqua" w:hAnsi="Book Antiqua" w:cs="Book Antiqua"/>
        </w:rPr>
        <w:t>,</w:t>
      </w:r>
      <w:r w:rsidR="008E0BF5">
        <w:rPr>
          <w:rFonts w:ascii="Book Antiqua" w:hAnsi="Book Antiqua" w:cs="Book Antiqua"/>
        </w:rPr>
        <w:t xml:space="preserve"> </w:t>
      </w:r>
      <w:proofErr w:type="spellStart"/>
      <w:r>
        <w:rPr>
          <w:rFonts w:ascii="Book Antiqua" w:hAnsi="Book Antiqua" w:cs="Book Antiqua"/>
        </w:rPr>
        <w:t>ExtJS</w:t>
      </w:r>
      <w:proofErr w:type="spellEnd"/>
      <w:r>
        <w:rPr>
          <w:rFonts w:ascii="Book Antiqua" w:hAnsi="Book Antiqua" w:cs="Book Antiqua"/>
        </w:rPr>
        <w:t>,</w:t>
      </w:r>
      <w:r w:rsidR="008E0BF5">
        <w:rPr>
          <w:rFonts w:ascii="Book Antiqua" w:hAnsi="Book Antiqua" w:cs="Book Antiqua"/>
        </w:rPr>
        <w:t xml:space="preserve"> Angular Js,</w:t>
      </w:r>
      <w:r w:rsidR="00A151E9">
        <w:rPr>
          <w:rFonts w:ascii="Book Antiqua" w:hAnsi="Book Antiqua" w:cs="Book Antiqua"/>
        </w:rPr>
        <w:t xml:space="preserve"> </w:t>
      </w:r>
      <w:r>
        <w:rPr>
          <w:rFonts w:ascii="Book Antiqua" w:hAnsi="Book Antiqua" w:cs="Book Antiqua"/>
        </w:rPr>
        <w:t>Ajax.</w:t>
      </w:r>
    </w:p>
    <w:p w14:paraId="045F3D5D" w14:textId="77777777" w:rsidR="008E0BF5" w:rsidRPr="008E0BF5" w:rsidRDefault="008E0BF5">
      <w:pPr>
        <w:pStyle w:val="NormalWeb"/>
        <w:spacing w:line="360" w:lineRule="auto"/>
        <w:ind w:left="360"/>
        <w:rPr>
          <w:rFonts w:ascii="Book Antiqua" w:hAnsi="Book Antiqua" w:cs="Book Antiqua"/>
          <w:bCs/>
        </w:rPr>
      </w:pPr>
      <w:r>
        <w:rPr>
          <w:rFonts w:ascii="Book Antiqua" w:hAnsi="Book Antiqua" w:cs="Book Antiqua"/>
          <w:b/>
          <w:bCs/>
        </w:rPr>
        <w:t xml:space="preserve">Web Services </w:t>
      </w:r>
      <w:r>
        <w:rPr>
          <w:rFonts w:ascii="Book Antiqua" w:hAnsi="Book Antiqua" w:cs="Book Antiqua"/>
          <w:b/>
          <w:bCs/>
        </w:rPr>
        <w:tab/>
      </w:r>
      <w:r w:rsidRPr="008E0BF5">
        <w:rPr>
          <w:rFonts w:ascii="Book Antiqua" w:hAnsi="Book Antiqua" w:cs="Book Antiqua"/>
          <w:bCs/>
        </w:rPr>
        <w:t>:</w:t>
      </w:r>
      <w:r>
        <w:rPr>
          <w:rFonts w:ascii="Book Antiqua" w:hAnsi="Book Antiqua" w:cs="Book Antiqua"/>
          <w:bCs/>
        </w:rPr>
        <w:t xml:space="preserve">    SOAP, Restful services, Micro Services</w:t>
      </w:r>
    </w:p>
    <w:p w14:paraId="39B5606D" w14:textId="5496B831" w:rsidR="004B106C" w:rsidRDefault="004B106C">
      <w:pPr>
        <w:pStyle w:val="NormalWeb"/>
        <w:spacing w:line="360" w:lineRule="auto"/>
        <w:ind w:left="360"/>
      </w:pPr>
      <w:r w:rsidRPr="6AB8CF29">
        <w:rPr>
          <w:rFonts w:ascii="Book Antiqua" w:hAnsi="Book Antiqua" w:cs="Book Antiqua"/>
          <w:b/>
          <w:bCs/>
        </w:rPr>
        <w:t>Tools</w:t>
      </w:r>
      <w:r>
        <w:rPr>
          <w:rFonts w:ascii="Book Antiqua" w:hAnsi="Book Antiqua" w:cs="Book Antiqua"/>
          <w:b/>
        </w:rPr>
        <w:tab/>
      </w:r>
      <w:proofErr w:type="gramStart"/>
      <w:r>
        <w:rPr>
          <w:rFonts w:ascii="Book Antiqua" w:hAnsi="Book Antiqua" w:cs="Book Antiqua"/>
          <w:b/>
        </w:rPr>
        <w:tab/>
      </w:r>
      <w:r w:rsidR="003161A9" w:rsidRPr="003161A9">
        <w:rPr>
          <w:rFonts w:ascii="Book Antiqua" w:hAnsi="Book Antiqua" w:cs="Book Antiqua"/>
        </w:rPr>
        <w:t xml:space="preserve"> </w:t>
      </w:r>
      <w:r w:rsidR="003161A9" w:rsidRPr="009F671B">
        <w:rPr>
          <w:rFonts w:ascii="Book Antiqua" w:hAnsi="Book Antiqua" w:cs="Book Antiqua"/>
        </w:rPr>
        <w:t>:</w:t>
      </w:r>
      <w:proofErr w:type="gramEnd"/>
      <w:r w:rsidR="003161A9" w:rsidRPr="009F671B">
        <w:rPr>
          <w:rFonts w:ascii="Book Antiqua" w:hAnsi="Book Antiqua" w:cs="Book Antiqua"/>
          <w:bCs/>
        </w:rPr>
        <w:t xml:space="preserve">  </w:t>
      </w:r>
      <w:r w:rsidR="009F671B" w:rsidRPr="009F671B">
        <w:rPr>
          <w:rFonts w:ascii="Book Antiqua" w:hAnsi="Book Antiqua" w:cs="Book Antiqua"/>
          <w:bCs/>
        </w:rPr>
        <w:t>AEM 6.4</w:t>
      </w:r>
      <w:r w:rsidR="009F671B">
        <w:rPr>
          <w:rFonts w:ascii="Book Antiqua" w:hAnsi="Book Antiqua" w:cs="Book Antiqua"/>
          <w:b/>
          <w:bCs/>
        </w:rPr>
        <w:t xml:space="preserve"> ,</w:t>
      </w:r>
      <w:r w:rsidR="003161A9">
        <w:rPr>
          <w:rFonts w:ascii="Book Antiqua" w:hAnsi="Book Antiqua" w:cs="Book Antiqua"/>
        </w:rPr>
        <w:t>Postman,</w:t>
      </w:r>
      <w:r w:rsidR="009F671B">
        <w:rPr>
          <w:rFonts w:ascii="Book Antiqua" w:hAnsi="Book Antiqua" w:cs="Book Antiqua"/>
        </w:rPr>
        <w:t xml:space="preserve"> </w:t>
      </w:r>
      <w:proofErr w:type="spellStart"/>
      <w:r w:rsidR="003161A9">
        <w:rPr>
          <w:rFonts w:ascii="Book Antiqua" w:hAnsi="Book Antiqua" w:cs="Book Antiqua"/>
        </w:rPr>
        <w:t>JenKins</w:t>
      </w:r>
      <w:proofErr w:type="spellEnd"/>
      <w:r w:rsidR="003161A9">
        <w:rPr>
          <w:rFonts w:ascii="Book Antiqua" w:hAnsi="Book Antiqua" w:cs="Book Antiqua"/>
        </w:rPr>
        <w:t>,</w:t>
      </w:r>
      <w:r w:rsidR="009F671B">
        <w:rPr>
          <w:rFonts w:ascii="Book Antiqua" w:hAnsi="Book Antiqua" w:cs="Book Antiqua"/>
        </w:rPr>
        <w:t xml:space="preserve"> </w:t>
      </w:r>
      <w:proofErr w:type="spellStart"/>
      <w:r w:rsidR="003161A9">
        <w:rPr>
          <w:rFonts w:ascii="Book Antiqua" w:hAnsi="Book Antiqua" w:cs="Book Antiqua"/>
        </w:rPr>
        <w:t>ApacheSolr</w:t>
      </w:r>
      <w:proofErr w:type="spellEnd"/>
      <w:r w:rsidR="009F671B">
        <w:rPr>
          <w:rFonts w:ascii="Book Antiqua" w:hAnsi="Book Antiqua" w:cs="Book Antiqua"/>
        </w:rPr>
        <w:t xml:space="preserve"> </w:t>
      </w:r>
      <w:r w:rsidR="003161A9">
        <w:rPr>
          <w:rFonts w:ascii="Book Antiqua" w:hAnsi="Book Antiqua" w:cs="Book Antiqua"/>
        </w:rPr>
        <w:t>,</w:t>
      </w:r>
      <w:r w:rsidR="009F671B">
        <w:rPr>
          <w:rFonts w:ascii="Book Antiqua" w:hAnsi="Book Antiqua" w:cs="Book Antiqua"/>
        </w:rPr>
        <w:t xml:space="preserve"> </w:t>
      </w:r>
      <w:r w:rsidR="003161A9">
        <w:rPr>
          <w:rFonts w:ascii="Book Antiqua" w:hAnsi="Book Antiqua" w:cs="Book Antiqua"/>
        </w:rPr>
        <w:t>iReports</w:t>
      </w:r>
      <w:r w:rsidR="009F671B">
        <w:rPr>
          <w:rFonts w:ascii="Book Antiqua" w:hAnsi="Book Antiqua" w:cs="Book Antiqua"/>
        </w:rPr>
        <w:t xml:space="preserve"> </w:t>
      </w:r>
      <w:r w:rsidR="003161A9">
        <w:rPr>
          <w:rFonts w:ascii="Book Antiqua" w:hAnsi="Book Antiqua" w:cs="Book Antiqua"/>
        </w:rPr>
        <w:t>,</w:t>
      </w:r>
      <w:r w:rsidR="009F671B">
        <w:rPr>
          <w:rFonts w:ascii="Book Antiqua" w:hAnsi="Book Antiqua" w:cs="Book Antiqua"/>
        </w:rPr>
        <w:t xml:space="preserve"> </w:t>
      </w:r>
      <w:r w:rsidR="003161A9">
        <w:rPr>
          <w:rFonts w:ascii="Book Antiqua" w:hAnsi="Book Antiqua" w:cs="Book Antiqua"/>
        </w:rPr>
        <w:t>Sonar Reports,</w:t>
      </w:r>
      <w:r w:rsidR="009F671B">
        <w:rPr>
          <w:rFonts w:ascii="Book Antiqua" w:hAnsi="Book Antiqua" w:cs="Book Antiqua"/>
        </w:rPr>
        <w:t xml:space="preserve"> </w:t>
      </w:r>
      <w:r w:rsidR="003161A9">
        <w:rPr>
          <w:rFonts w:ascii="Book Antiqua" w:hAnsi="Book Antiqua" w:cs="Book Antiqua"/>
        </w:rPr>
        <w:t>Junit.</w:t>
      </w:r>
    </w:p>
    <w:p w14:paraId="41C8F396" w14:textId="77777777" w:rsidR="004B106C" w:rsidRDefault="004B106C">
      <w:pPr>
        <w:pStyle w:val="NormalWeb"/>
        <w:spacing w:line="360" w:lineRule="auto"/>
        <w:ind w:left="360"/>
      </w:pPr>
    </w:p>
    <w:p w14:paraId="72A3D3EC" w14:textId="77777777" w:rsidR="004B106C" w:rsidRPr="004D6E44" w:rsidRDefault="003A7115">
      <w:pPr>
        <w:overflowPunct/>
        <w:autoSpaceDE/>
        <w:jc w:val="both"/>
        <w:textAlignment w:val="auto"/>
        <w:rPr>
          <w:rFonts w:ascii="Book Antiqua" w:hAnsi="Book Antiqua" w:cs="Book Antiqua"/>
          <w:b/>
          <w:bCs/>
          <w:sz w:val="24"/>
          <w:szCs w:val="24"/>
        </w:rPr>
      </w:pPr>
      <w:r w:rsidRPr="004D6E44">
        <w:rPr>
          <w:rFonts w:ascii="Book Antiqua" w:hAnsi="Book Antiqua" w:cs="Book Antiqua"/>
          <w:noProof/>
        </w:rPr>
        <w:drawing>
          <wp:inline distT="0" distB="0" distL="0" distR="0" wp14:anchorId="4164A73A" wp14:editId="07777777">
            <wp:extent cx="20116800" cy="3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0" cy="38100"/>
                    </a:xfrm>
                    <a:prstGeom prst="rect">
                      <a:avLst/>
                    </a:prstGeom>
                    <a:solidFill>
                      <a:srgbClr val="FFFFFF"/>
                    </a:solidFill>
                    <a:ln>
                      <a:noFill/>
                    </a:ln>
                  </pic:spPr>
                </pic:pic>
              </a:graphicData>
            </a:graphic>
          </wp:inline>
        </w:drawing>
      </w:r>
    </w:p>
    <w:p w14:paraId="00308B41" w14:textId="77777777" w:rsidR="004B106C" w:rsidRDefault="004B106C">
      <w:pPr>
        <w:rPr>
          <w:rFonts w:ascii="Book Antiqua" w:hAnsi="Book Antiqua" w:cs="Book Antiqua"/>
          <w:b/>
          <w:bCs/>
          <w:lang w:val="en-IN"/>
        </w:rPr>
      </w:pPr>
      <w:r w:rsidRPr="004D6E44">
        <w:rPr>
          <w:rFonts w:ascii="Book Antiqua" w:hAnsi="Book Antiqua" w:cs="Book Antiqua"/>
          <w:b/>
          <w:bCs/>
          <w:sz w:val="24"/>
          <w:szCs w:val="24"/>
        </w:rPr>
        <w:t>EDUCATIONAL CREDENTIALS</w:t>
      </w:r>
    </w:p>
    <w:p w14:paraId="0D0B940D" w14:textId="77777777" w:rsidR="004B106C" w:rsidRDefault="004B106C">
      <w:pPr>
        <w:pStyle w:val="BodyText"/>
        <w:spacing w:after="0"/>
        <w:rPr>
          <w:rFonts w:ascii="Book Antiqua" w:hAnsi="Book Antiqua" w:cs="Book Antiqua"/>
          <w:b/>
          <w:bCs/>
          <w:lang w:val="en-IN"/>
        </w:rPr>
      </w:pPr>
    </w:p>
    <w:p w14:paraId="65D5026C" w14:textId="77777777" w:rsidR="004B106C" w:rsidRDefault="004B106C">
      <w:pPr>
        <w:numPr>
          <w:ilvl w:val="0"/>
          <w:numId w:val="19"/>
        </w:numPr>
        <w:jc w:val="both"/>
      </w:pPr>
      <w:proofErr w:type="spellStart"/>
      <w:r>
        <w:rPr>
          <w:rFonts w:ascii="Book Antiqua" w:hAnsi="Book Antiqua" w:cs="Book Antiqua"/>
          <w:b/>
        </w:rPr>
        <w:t>M.</w:t>
      </w:r>
      <w:proofErr w:type="gramStart"/>
      <w:r>
        <w:rPr>
          <w:rFonts w:ascii="Book Antiqua" w:hAnsi="Book Antiqua" w:cs="Book Antiqua"/>
          <w:b/>
        </w:rPr>
        <w:t>Tech</w:t>
      </w:r>
      <w:proofErr w:type="spellEnd"/>
      <w:r>
        <w:rPr>
          <w:rFonts w:ascii="Book Antiqua" w:hAnsi="Book Antiqua" w:cs="Book Antiqua"/>
          <w:b/>
        </w:rPr>
        <w:t>(</w:t>
      </w:r>
      <w:proofErr w:type="gramEnd"/>
      <w:r>
        <w:rPr>
          <w:rFonts w:ascii="Book Antiqua" w:hAnsi="Book Antiqua" w:cs="Book Antiqua"/>
          <w:b/>
        </w:rPr>
        <w:t xml:space="preserve">S/w </w:t>
      </w:r>
      <w:proofErr w:type="spellStart"/>
      <w:r>
        <w:rPr>
          <w:rFonts w:ascii="Book Antiqua" w:hAnsi="Book Antiqua" w:cs="Book Antiqua"/>
          <w:b/>
        </w:rPr>
        <w:t>Engg</w:t>
      </w:r>
      <w:proofErr w:type="spellEnd"/>
      <w:r>
        <w:rPr>
          <w:rFonts w:ascii="Book Antiqua" w:hAnsi="Book Antiqua" w:cs="Book Antiqua"/>
          <w:b/>
        </w:rPr>
        <w:t>) with First Class from JNTU ,Hyderabad .</w:t>
      </w:r>
    </w:p>
    <w:p w14:paraId="0E27B00A" w14:textId="77777777" w:rsidR="004B106C" w:rsidRDefault="004B106C">
      <w:pPr>
        <w:jc w:val="both"/>
      </w:pPr>
    </w:p>
    <w:p w14:paraId="1C006E8A" w14:textId="77777777" w:rsidR="004B106C" w:rsidRDefault="004B106C">
      <w:pPr>
        <w:pStyle w:val="BodyText"/>
        <w:numPr>
          <w:ilvl w:val="0"/>
          <w:numId w:val="19"/>
        </w:numPr>
        <w:spacing w:after="0"/>
      </w:pPr>
      <w:proofErr w:type="spellStart"/>
      <w:proofErr w:type="gramStart"/>
      <w:r>
        <w:rPr>
          <w:rFonts w:ascii="Book Antiqua" w:hAnsi="Book Antiqua" w:cs="Book Antiqua"/>
          <w:b/>
        </w:rPr>
        <w:t>B.Tech</w:t>
      </w:r>
      <w:proofErr w:type="spellEnd"/>
      <w:proofErr w:type="gramEnd"/>
      <w:r>
        <w:rPr>
          <w:rFonts w:ascii="Book Antiqua" w:hAnsi="Book Antiqua" w:cs="Book Antiqua"/>
          <w:b/>
        </w:rPr>
        <w:t xml:space="preserve"> (IT) with First Class from JNTU, Hyderabad .</w:t>
      </w:r>
    </w:p>
    <w:p w14:paraId="60061E4C" w14:textId="77777777" w:rsidR="004B106C" w:rsidRDefault="004B106C">
      <w:pPr>
        <w:pStyle w:val="BodyText"/>
        <w:spacing w:after="0"/>
      </w:pPr>
    </w:p>
    <w:p w14:paraId="44EAFD9C" w14:textId="77777777" w:rsidR="004B106C" w:rsidRDefault="004B106C">
      <w:pPr>
        <w:pStyle w:val="BodyText"/>
        <w:spacing w:after="0"/>
      </w:pPr>
    </w:p>
    <w:p w14:paraId="4B94D5A5" w14:textId="77777777" w:rsidR="004B106C" w:rsidRDefault="004B106C">
      <w:pPr>
        <w:pStyle w:val="BodyText"/>
        <w:spacing w:after="0"/>
      </w:pPr>
    </w:p>
    <w:p w14:paraId="3DEEC669" w14:textId="77777777" w:rsidR="004B106C" w:rsidRDefault="004B106C">
      <w:pPr>
        <w:pStyle w:val="BodyText"/>
        <w:spacing w:after="0"/>
      </w:pPr>
    </w:p>
    <w:p w14:paraId="3656B9AB" w14:textId="77777777" w:rsidR="004B106C" w:rsidRDefault="004B106C">
      <w:pPr>
        <w:pStyle w:val="BodyText"/>
        <w:spacing w:after="0"/>
      </w:pPr>
    </w:p>
    <w:p w14:paraId="45FB0818" w14:textId="77777777" w:rsidR="004B106C" w:rsidRDefault="004B106C">
      <w:pPr>
        <w:pStyle w:val="BodyText"/>
        <w:spacing w:after="0"/>
      </w:pPr>
    </w:p>
    <w:p w14:paraId="78812429" w14:textId="25526A57" w:rsidR="5731758C" w:rsidRDefault="5731758C" w:rsidP="5731758C">
      <w:pPr>
        <w:pStyle w:val="BodyText"/>
        <w:spacing w:after="0"/>
      </w:pPr>
    </w:p>
    <w:p w14:paraId="19F68EE5" w14:textId="139D26AC" w:rsidR="5731758C" w:rsidRDefault="5731758C" w:rsidP="5731758C">
      <w:pPr>
        <w:pStyle w:val="BodyText"/>
        <w:spacing w:after="0"/>
      </w:pPr>
    </w:p>
    <w:p w14:paraId="37A6154F" w14:textId="39569A8B" w:rsidR="5731758C" w:rsidRDefault="5731758C" w:rsidP="5731758C">
      <w:pPr>
        <w:pStyle w:val="BodyText"/>
        <w:spacing w:after="0"/>
      </w:pPr>
    </w:p>
    <w:p w14:paraId="049F31CB" w14:textId="77777777" w:rsidR="004B106C" w:rsidRDefault="004B106C">
      <w:pPr>
        <w:pStyle w:val="BodyText"/>
        <w:spacing w:line="360" w:lineRule="auto"/>
        <w:rPr>
          <w:rFonts w:ascii="Times New Roman" w:hAnsi="Times New Roman" w:cs="Times New Roman"/>
          <w:b/>
          <w:color w:val="222222"/>
          <w:sz w:val="24"/>
          <w:u w:val="single"/>
        </w:rPr>
      </w:pPr>
    </w:p>
    <w:p w14:paraId="53128261" w14:textId="77777777" w:rsidR="004B106C" w:rsidRDefault="004B106C">
      <w:pPr>
        <w:pStyle w:val="BodyText"/>
        <w:spacing w:line="360" w:lineRule="auto"/>
        <w:rPr>
          <w:rFonts w:ascii="Times New Roman" w:hAnsi="Times New Roman" w:cs="Times New Roman"/>
          <w:b/>
          <w:color w:val="222222"/>
          <w:sz w:val="24"/>
          <w:u w:val="single"/>
        </w:rPr>
      </w:pPr>
    </w:p>
    <w:p w14:paraId="62486C05" w14:textId="77777777" w:rsidR="004B106C" w:rsidRDefault="004B106C">
      <w:pPr>
        <w:pStyle w:val="BodyText"/>
        <w:spacing w:line="360" w:lineRule="auto"/>
        <w:rPr>
          <w:rFonts w:ascii="Times New Roman" w:hAnsi="Times New Roman" w:cs="Times New Roman"/>
          <w:b/>
          <w:color w:val="222222"/>
          <w:sz w:val="24"/>
          <w:u w:val="single"/>
        </w:rPr>
      </w:pPr>
    </w:p>
    <w:p w14:paraId="4E09CF7B" w14:textId="77777777" w:rsidR="004B106C" w:rsidRDefault="6AB8CF29" w:rsidP="6AB8CF29">
      <w:pPr>
        <w:pStyle w:val="BodyText"/>
        <w:spacing w:line="360" w:lineRule="auto"/>
        <w:rPr>
          <w:rFonts w:ascii="Book Antiqua" w:hAnsi="Book Antiqua" w:cs="Book Antiqua"/>
          <w:b/>
          <w:bCs/>
          <w:color w:val="222222"/>
          <w:sz w:val="24"/>
          <w:szCs w:val="24"/>
          <w:u w:val="single"/>
        </w:rPr>
      </w:pPr>
      <w:r w:rsidRPr="6AB8CF29">
        <w:rPr>
          <w:rFonts w:ascii="Times New Roman" w:hAnsi="Times New Roman" w:cs="Times New Roman"/>
          <w:b/>
          <w:bCs/>
          <w:color w:val="222222"/>
          <w:sz w:val="24"/>
          <w:szCs w:val="24"/>
          <w:u w:val="single"/>
        </w:rPr>
        <w:lastRenderedPageBreak/>
        <w:t>PROJECT PROFILE:</w:t>
      </w:r>
    </w:p>
    <w:p w14:paraId="439DB600" w14:textId="77777777" w:rsidR="6AB8CF29" w:rsidRDefault="6AB8CF29" w:rsidP="6AB8CF29">
      <w:pPr>
        <w:pStyle w:val="BodyText"/>
        <w:spacing w:line="360" w:lineRule="auto"/>
        <w:rPr>
          <w:rFonts w:ascii="Times New Roman" w:hAnsi="Times New Roman" w:cs="Times New Roman"/>
          <w:b/>
          <w:bCs/>
          <w:color w:val="222222"/>
          <w:sz w:val="24"/>
          <w:szCs w:val="24"/>
          <w:u w:val="single"/>
        </w:rPr>
      </w:pPr>
      <w:r w:rsidRPr="6AB8CF29">
        <w:rPr>
          <w:rFonts w:ascii="Times New Roman" w:hAnsi="Times New Roman" w:cs="Times New Roman"/>
          <w:b/>
          <w:bCs/>
          <w:color w:val="222222"/>
          <w:sz w:val="24"/>
          <w:szCs w:val="24"/>
          <w:u w:val="single"/>
        </w:rPr>
        <w:t>Project #1</w:t>
      </w:r>
    </w:p>
    <w:p w14:paraId="635124B6" w14:textId="77777777" w:rsidR="6AB8CF29" w:rsidRPr="0058101A" w:rsidRDefault="6AB8CF29" w:rsidP="6AB8CF29">
      <w:pPr>
        <w:rPr>
          <w:rFonts w:ascii="Times New Roman" w:hAnsi="Times New Roman" w:cs="Times New Roman"/>
          <w:b/>
          <w:bCs/>
          <w:sz w:val="22"/>
          <w:szCs w:val="22"/>
          <w:lang w:val="en-GB"/>
        </w:rPr>
      </w:pPr>
      <w:proofErr w:type="gramStart"/>
      <w:r w:rsidRPr="0058101A">
        <w:rPr>
          <w:rFonts w:ascii="Times New Roman" w:hAnsi="Times New Roman" w:cs="Times New Roman"/>
          <w:sz w:val="22"/>
          <w:szCs w:val="22"/>
          <w:lang w:val="en-GB"/>
        </w:rPr>
        <w:t>Project :</w:t>
      </w:r>
      <w:proofErr w:type="gramEnd"/>
      <w:r w:rsidRPr="0058101A">
        <w:rPr>
          <w:rFonts w:ascii="Times New Roman" w:hAnsi="Times New Roman" w:cs="Times New Roman"/>
          <w:b/>
          <w:bCs/>
          <w:sz w:val="22"/>
          <w:szCs w:val="22"/>
          <w:lang w:val="en-GB"/>
        </w:rPr>
        <w:t xml:space="preserve"> The AML New Product Approval (NPA).</w:t>
      </w:r>
    </w:p>
    <w:p w14:paraId="56313AC5" w14:textId="77777777" w:rsidR="6AB8CF29" w:rsidRPr="0058101A" w:rsidRDefault="6AB8CF29" w:rsidP="6AB8CF29">
      <w:pPr>
        <w:rPr>
          <w:rFonts w:ascii="Times New Roman" w:hAnsi="Times New Roman" w:cs="Times New Roman"/>
          <w:b/>
          <w:bCs/>
          <w:sz w:val="22"/>
          <w:szCs w:val="22"/>
          <w:lang w:val="en-GB"/>
        </w:rPr>
      </w:pPr>
      <w:proofErr w:type="gramStart"/>
      <w:r w:rsidRPr="0058101A">
        <w:rPr>
          <w:rFonts w:ascii="Times New Roman" w:hAnsi="Times New Roman" w:cs="Times New Roman"/>
          <w:sz w:val="22"/>
          <w:szCs w:val="22"/>
          <w:lang w:val="en-GB"/>
        </w:rPr>
        <w:t xml:space="preserve">Client </w:t>
      </w:r>
      <w:r w:rsidRPr="0058101A">
        <w:rPr>
          <w:rFonts w:ascii="Times New Roman" w:hAnsi="Times New Roman" w:cs="Times New Roman"/>
          <w:b/>
          <w:bCs/>
          <w:sz w:val="22"/>
          <w:szCs w:val="22"/>
          <w:lang w:val="en-GB"/>
        </w:rPr>
        <w:t xml:space="preserve"> :</w:t>
      </w:r>
      <w:proofErr w:type="gramEnd"/>
      <w:r w:rsidRPr="0058101A">
        <w:rPr>
          <w:rFonts w:ascii="Times New Roman" w:hAnsi="Times New Roman" w:cs="Times New Roman"/>
          <w:b/>
          <w:bCs/>
          <w:sz w:val="22"/>
          <w:szCs w:val="22"/>
          <w:lang w:val="en-GB"/>
        </w:rPr>
        <w:t xml:space="preserve"> Citi Private Bank  Group(May'2018 to Feb'2019).</w:t>
      </w:r>
    </w:p>
    <w:p w14:paraId="5E9B3EA4" w14:textId="2EE306A5" w:rsidR="0058101A" w:rsidRDefault="6AB8CF29">
      <w:pPr>
        <w:rPr>
          <w:rFonts w:ascii="Times New Roman" w:hAnsi="Times New Roman" w:cs="Times New Roman"/>
          <w:b/>
          <w:bCs/>
          <w:sz w:val="22"/>
          <w:szCs w:val="22"/>
          <w:lang w:val="en-GB"/>
        </w:rPr>
      </w:pPr>
      <w:r w:rsidRPr="0058101A">
        <w:rPr>
          <w:rFonts w:ascii="Times New Roman" w:hAnsi="Times New Roman" w:cs="Times New Roman"/>
          <w:sz w:val="22"/>
          <w:szCs w:val="22"/>
          <w:lang w:val="en-GB"/>
        </w:rPr>
        <w:t xml:space="preserve">Role  </w:t>
      </w:r>
      <w:proofErr w:type="gramStart"/>
      <w:r w:rsidRPr="0058101A">
        <w:rPr>
          <w:rFonts w:ascii="Times New Roman" w:hAnsi="Times New Roman" w:cs="Times New Roman"/>
          <w:b/>
          <w:bCs/>
          <w:sz w:val="22"/>
          <w:szCs w:val="22"/>
          <w:lang w:val="en-GB"/>
        </w:rPr>
        <w:t xml:space="preserve">  :</w:t>
      </w:r>
      <w:proofErr w:type="gramEnd"/>
      <w:r w:rsidRPr="0058101A">
        <w:rPr>
          <w:rFonts w:ascii="Times New Roman" w:hAnsi="Times New Roman" w:cs="Times New Roman"/>
          <w:b/>
          <w:bCs/>
          <w:sz w:val="22"/>
          <w:szCs w:val="22"/>
          <w:lang w:val="en-GB"/>
        </w:rPr>
        <w:t xml:space="preserve"> Senior Developer.</w:t>
      </w:r>
    </w:p>
    <w:p w14:paraId="5682B424" w14:textId="77777777" w:rsidR="0058101A" w:rsidRDefault="0058101A">
      <w:pPr>
        <w:rPr>
          <w:rFonts w:ascii="Times New Roman" w:hAnsi="Times New Roman" w:cs="Times New Roman"/>
          <w:b/>
          <w:sz w:val="22"/>
          <w:szCs w:val="22"/>
          <w:lang w:val="en-GB"/>
        </w:rPr>
      </w:pPr>
    </w:p>
    <w:p w14:paraId="6ECCDA0E" w14:textId="77777777" w:rsidR="0058101A" w:rsidRDefault="6AB8CF29" w:rsidP="6AB8CF29">
      <w:pPr>
        <w:rPr>
          <w:rFonts w:ascii="Times New Roman" w:hAnsi="Times New Roman" w:cs="Times New Roman"/>
          <w:b/>
          <w:sz w:val="22"/>
          <w:szCs w:val="22"/>
          <w:lang w:val="en-GB"/>
        </w:rPr>
      </w:pPr>
      <w:r w:rsidRPr="0058101A">
        <w:rPr>
          <w:rFonts w:ascii="Times New Roman" w:hAnsi="Times New Roman" w:cs="Times New Roman"/>
          <w:b/>
          <w:sz w:val="22"/>
          <w:szCs w:val="22"/>
          <w:lang w:val="en-GB"/>
        </w:rPr>
        <w:t>Description:</w:t>
      </w:r>
      <w:r w:rsidR="0058101A">
        <w:rPr>
          <w:rFonts w:ascii="Times New Roman" w:hAnsi="Times New Roman" w:cs="Times New Roman"/>
          <w:b/>
          <w:sz w:val="22"/>
          <w:szCs w:val="22"/>
          <w:lang w:val="en-GB"/>
        </w:rPr>
        <w:t xml:space="preserve">  </w:t>
      </w:r>
    </w:p>
    <w:p w14:paraId="3A840183" w14:textId="63527E87" w:rsidR="6AB8CF29" w:rsidRPr="0058101A" w:rsidRDefault="6AB8CF29" w:rsidP="6AB8CF29">
      <w:pPr>
        <w:rPr>
          <w:rFonts w:ascii="Times New Roman" w:hAnsi="Times New Roman" w:cs="Times New Roman"/>
          <w:sz w:val="22"/>
          <w:szCs w:val="22"/>
          <w:lang w:val="en-GB"/>
        </w:rPr>
      </w:pPr>
      <w:r w:rsidRPr="0058101A">
        <w:rPr>
          <w:rFonts w:ascii="Times New Roman" w:hAnsi="Times New Roman" w:cs="Times New Roman"/>
          <w:sz w:val="22"/>
          <w:szCs w:val="22"/>
          <w:lang w:val="en-GB"/>
        </w:rPr>
        <w:t xml:space="preserve">The AML New Product Approval (NPA) process allows Citi to assess the money laundering risks inherent in new or expanded products. The AML NPA process is responsible for managing the AML NPA team, and represents the AML NPA team before senior Compliance staff, senior business management, senior regulators and other key stakeholders to the process. Development of the NPA risk assessment system Communicate with key external NPA process stakeholders regarding changes to the NPA process Develop and enhance reporting and metrics related to the new product approval lifecycle Develop and maintain NPA process-related project plans, communication plans, status reports and issue logs Develop and execute projects for NPA process enhancement Coordinate regulatory communications regarding the development, launch and performance of high-risk products Participate in associated AML risk assessment efforts, especially in relationship to high-risk products Participate in associated risk assessment efforts, including working groups and task forces. Applications developing Asia and NAM regions. </w:t>
      </w:r>
    </w:p>
    <w:p w14:paraId="202B6843" w14:textId="77777777" w:rsidR="0058101A" w:rsidRDefault="0058101A">
      <w:pPr>
        <w:rPr>
          <w:b/>
          <w:bCs/>
          <w:lang w:val="en-GB"/>
        </w:rPr>
      </w:pPr>
    </w:p>
    <w:p w14:paraId="0E007D12" w14:textId="38EE11BE" w:rsidR="6AB8CF29" w:rsidRDefault="6AB8CF29">
      <w:r w:rsidRPr="6AB8CF29">
        <w:rPr>
          <w:b/>
          <w:bCs/>
          <w:lang w:val="en-GB"/>
        </w:rPr>
        <w:t>Responsibilities:</w:t>
      </w:r>
    </w:p>
    <w:p w14:paraId="2FE00B08" w14:textId="77777777" w:rsidR="0058101A" w:rsidRDefault="0058101A" w:rsidP="6AB8CF29">
      <w:pPr>
        <w:rPr>
          <w:rFonts w:ascii="Times New Roman" w:hAnsi="Times New Roman" w:cs="Times New Roman"/>
          <w:sz w:val="22"/>
          <w:szCs w:val="22"/>
          <w:lang w:val="en-GB"/>
        </w:rPr>
      </w:pPr>
    </w:p>
    <w:p w14:paraId="42D3895C" w14:textId="41140AC5" w:rsidR="6AB8CF29" w:rsidRPr="006D2F42" w:rsidRDefault="0058101A" w:rsidP="6AB8CF29">
      <w:pPr>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6AB8CF29" w:rsidRPr="006D2F42">
        <w:rPr>
          <w:rFonts w:ascii="Times New Roman" w:hAnsi="Times New Roman" w:cs="Times New Roman"/>
          <w:sz w:val="22"/>
          <w:szCs w:val="22"/>
          <w:lang w:val="en-GB"/>
        </w:rPr>
        <w:t>Involved in analysis and business requirements.</w:t>
      </w:r>
    </w:p>
    <w:p w14:paraId="35A20B3A" w14:textId="77777777" w:rsidR="6AB8CF29" w:rsidRPr="006D2F42" w:rsidRDefault="6AB8CF29" w:rsidP="6AB8CF29">
      <w:pPr>
        <w:rPr>
          <w:rFonts w:ascii="Times New Roman" w:hAnsi="Times New Roman" w:cs="Times New Roman"/>
          <w:sz w:val="22"/>
          <w:szCs w:val="22"/>
          <w:lang w:val="en-GB"/>
        </w:rPr>
      </w:pPr>
      <w:r w:rsidRPr="006D2F42">
        <w:rPr>
          <w:rFonts w:ascii="Times New Roman" w:hAnsi="Times New Roman" w:cs="Times New Roman"/>
          <w:sz w:val="22"/>
          <w:szCs w:val="22"/>
          <w:lang w:val="en-GB"/>
        </w:rPr>
        <w:t xml:space="preserve"> Involved in Coding construction.</w:t>
      </w:r>
    </w:p>
    <w:p w14:paraId="2FA52179" w14:textId="6F05B432" w:rsidR="6AB8CF29" w:rsidRPr="006D2F42" w:rsidRDefault="6AB8CF29" w:rsidP="6AB8CF29">
      <w:pPr>
        <w:rPr>
          <w:rFonts w:ascii="Times New Roman" w:hAnsi="Times New Roman" w:cs="Times New Roman"/>
          <w:sz w:val="22"/>
          <w:szCs w:val="22"/>
          <w:lang w:val="en-GB"/>
        </w:rPr>
      </w:pPr>
      <w:r w:rsidRPr="006D2F42">
        <w:rPr>
          <w:rFonts w:ascii="Times New Roman" w:hAnsi="Times New Roman" w:cs="Times New Roman"/>
          <w:sz w:val="22"/>
          <w:szCs w:val="22"/>
          <w:lang w:val="en-GB"/>
        </w:rPr>
        <w:t xml:space="preserve"> Done defects of Unit Testing,</w:t>
      </w:r>
      <w:r w:rsidR="0058101A">
        <w:rPr>
          <w:rFonts w:ascii="Times New Roman" w:hAnsi="Times New Roman" w:cs="Times New Roman"/>
          <w:sz w:val="22"/>
          <w:szCs w:val="22"/>
          <w:lang w:val="en-GB"/>
        </w:rPr>
        <w:t xml:space="preserve"> </w:t>
      </w:r>
      <w:r w:rsidRPr="006D2F42">
        <w:rPr>
          <w:rFonts w:ascii="Times New Roman" w:hAnsi="Times New Roman" w:cs="Times New Roman"/>
          <w:sz w:val="22"/>
          <w:szCs w:val="22"/>
          <w:lang w:val="en-GB"/>
        </w:rPr>
        <w:t>Pre-SIT, SIT and UAT.</w:t>
      </w:r>
    </w:p>
    <w:p w14:paraId="6F027311" w14:textId="77777777" w:rsidR="6AB8CF29" w:rsidRDefault="006D2F42" w:rsidP="6AB8CF29">
      <w:pPr>
        <w:rPr>
          <w:rFonts w:ascii="Times New Roman" w:hAnsi="Times New Roman" w:cs="Times New Roman"/>
          <w:lang w:val="en-GB"/>
        </w:rPr>
      </w:pPr>
      <w:r>
        <w:rPr>
          <w:rFonts w:ascii="Times New Roman" w:hAnsi="Times New Roman" w:cs="Times New Roman"/>
          <w:sz w:val="22"/>
          <w:szCs w:val="22"/>
          <w:lang w:val="en-GB"/>
        </w:rPr>
        <w:t xml:space="preserve"> </w:t>
      </w:r>
      <w:r w:rsidR="6AB8CF29" w:rsidRPr="006D2F42">
        <w:rPr>
          <w:rFonts w:ascii="Times New Roman" w:hAnsi="Times New Roman" w:cs="Times New Roman"/>
          <w:sz w:val="22"/>
          <w:szCs w:val="22"/>
          <w:lang w:val="en-GB"/>
        </w:rPr>
        <w:t>Involved in generate the Sonar Reports and JUNIT test cases</w:t>
      </w:r>
      <w:r w:rsidR="6AB8CF29" w:rsidRPr="6AB8CF29">
        <w:rPr>
          <w:rFonts w:ascii="Times New Roman" w:hAnsi="Times New Roman" w:cs="Times New Roman"/>
          <w:lang w:val="en-GB"/>
        </w:rPr>
        <w:t>.</w:t>
      </w:r>
    </w:p>
    <w:p w14:paraId="58C20ABD" w14:textId="77777777" w:rsidR="0058101A" w:rsidRDefault="0058101A">
      <w:pPr>
        <w:rPr>
          <w:b/>
          <w:bCs/>
          <w:lang w:val="en-GB"/>
        </w:rPr>
      </w:pPr>
    </w:p>
    <w:p w14:paraId="3BC5BB72" w14:textId="4BBACFC8" w:rsidR="6AB8CF29" w:rsidRPr="0058101A" w:rsidRDefault="6AB8CF29">
      <w:pPr>
        <w:rPr>
          <w:rFonts w:ascii="Times New Roman" w:hAnsi="Times New Roman" w:cs="Times New Roman"/>
          <w:sz w:val="24"/>
          <w:szCs w:val="24"/>
        </w:rPr>
      </w:pPr>
      <w:proofErr w:type="gramStart"/>
      <w:r w:rsidRPr="6AB8CF29">
        <w:rPr>
          <w:b/>
          <w:bCs/>
          <w:lang w:val="en-GB"/>
        </w:rPr>
        <w:t>Environment :</w:t>
      </w:r>
      <w:proofErr w:type="gramEnd"/>
      <w:r w:rsidRPr="6AB8CF29">
        <w:rPr>
          <w:lang w:val="en-GB"/>
        </w:rPr>
        <w:t xml:space="preserve"> </w:t>
      </w:r>
      <w:r w:rsidR="00C8082D" w:rsidRPr="0058101A">
        <w:rPr>
          <w:rFonts w:ascii="Times New Roman" w:hAnsi="Times New Roman" w:cs="Times New Roman"/>
          <w:sz w:val="24"/>
          <w:szCs w:val="24"/>
          <w:lang w:val="en-GB"/>
        </w:rPr>
        <w:t>Java1.8</w:t>
      </w:r>
      <w:r w:rsidRPr="0058101A">
        <w:rPr>
          <w:rFonts w:ascii="Times New Roman" w:hAnsi="Times New Roman" w:cs="Times New Roman"/>
          <w:sz w:val="24"/>
          <w:szCs w:val="24"/>
          <w:lang w:val="en-GB"/>
        </w:rPr>
        <w:t>,Spring</w:t>
      </w:r>
      <w:r w:rsidR="00C8082D" w:rsidRPr="0058101A">
        <w:rPr>
          <w:rFonts w:ascii="Times New Roman" w:hAnsi="Times New Roman" w:cs="Times New Roman"/>
          <w:sz w:val="24"/>
          <w:szCs w:val="24"/>
          <w:lang w:val="en-GB"/>
        </w:rPr>
        <w:t xml:space="preserve"> Restful Services, </w:t>
      </w:r>
      <w:r w:rsidRPr="0058101A">
        <w:rPr>
          <w:rFonts w:ascii="Times New Roman" w:hAnsi="Times New Roman" w:cs="Times New Roman"/>
          <w:sz w:val="24"/>
          <w:szCs w:val="24"/>
          <w:lang w:val="en-GB"/>
        </w:rPr>
        <w:t>JPA,</w:t>
      </w:r>
      <w:r w:rsidR="00C8082D" w:rsidRPr="0058101A">
        <w:rPr>
          <w:rFonts w:ascii="Times New Roman" w:hAnsi="Times New Roman" w:cs="Times New Roman"/>
          <w:sz w:val="24"/>
          <w:szCs w:val="24"/>
          <w:lang w:val="en-GB"/>
        </w:rPr>
        <w:t xml:space="preserve"> </w:t>
      </w:r>
      <w:r w:rsidRPr="0058101A">
        <w:rPr>
          <w:rFonts w:ascii="Times New Roman" w:hAnsi="Times New Roman" w:cs="Times New Roman"/>
          <w:sz w:val="24"/>
          <w:szCs w:val="24"/>
          <w:lang w:val="en-GB"/>
        </w:rPr>
        <w:t>Oracle and Angular</w:t>
      </w:r>
      <w:r w:rsidR="00C8082D" w:rsidRPr="0058101A">
        <w:rPr>
          <w:rFonts w:ascii="Times New Roman" w:hAnsi="Times New Roman" w:cs="Times New Roman"/>
          <w:sz w:val="24"/>
          <w:szCs w:val="24"/>
          <w:lang w:val="en-GB"/>
        </w:rPr>
        <w:t xml:space="preserve"> 5</w:t>
      </w:r>
      <w:r w:rsidRPr="0058101A">
        <w:rPr>
          <w:rFonts w:ascii="Times New Roman" w:hAnsi="Times New Roman" w:cs="Times New Roman"/>
          <w:sz w:val="24"/>
          <w:szCs w:val="24"/>
          <w:lang w:val="en-GB"/>
        </w:rPr>
        <w:t>.</w:t>
      </w:r>
    </w:p>
    <w:p w14:paraId="0A6959E7" w14:textId="77777777" w:rsidR="6AB8CF29" w:rsidRDefault="6AB8CF29">
      <w:r w:rsidRPr="6AB8CF29">
        <w:rPr>
          <w:lang w:val="en-GB"/>
        </w:rPr>
        <w:t xml:space="preserve"> </w:t>
      </w:r>
    </w:p>
    <w:p w14:paraId="472E04DA" w14:textId="77777777" w:rsidR="004B106C" w:rsidRDefault="6AB8CF29" w:rsidP="6AB8CF29">
      <w:pPr>
        <w:spacing w:line="360" w:lineRule="auto"/>
        <w:rPr>
          <w:rFonts w:ascii="Times New Roman" w:hAnsi="Times New Roman" w:cs="Times New Roman"/>
          <w:color w:val="222222"/>
          <w:sz w:val="22"/>
          <w:szCs w:val="22"/>
        </w:rPr>
      </w:pPr>
      <w:r w:rsidRPr="6AB8CF29">
        <w:rPr>
          <w:rFonts w:ascii="Book Antiqua" w:hAnsi="Book Antiqua" w:cs="Book Antiqua"/>
          <w:b/>
          <w:bCs/>
          <w:color w:val="222222"/>
          <w:sz w:val="24"/>
          <w:szCs w:val="24"/>
          <w:u w:val="single"/>
        </w:rPr>
        <w:t>PROJECT #2</w:t>
      </w:r>
    </w:p>
    <w:p w14:paraId="2DDCBC39" w14:textId="77777777" w:rsidR="004B106C" w:rsidRDefault="004B106C">
      <w:pPr>
        <w:spacing w:line="360" w:lineRule="auto"/>
        <w:rPr>
          <w:rFonts w:ascii="Times New Roman" w:hAnsi="Times New Roman" w:cs="Times New Roman"/>
          <w:color w:val="222222"/>
          <w:sz w:val="22"/>
          <w:szCs w:val="22"/>
        </w:rPr>
      </w:pPr>
      <w:proofErr w:type="gramStart"/>
      <w:r>
        <w:rPr>
          <w:rFonts w:ascii="Times New Roman" w:hAnsi="Times New Roman" w:cs="Times New Roman"/>
          <w:color w:val="222222"/>
          <w:sz w:val="22"/>
          <w:szCs w:val="22"/>
        </w:rPr>
        <w:t xml:space="preserve">Project </w:t>
      </w:r>
      <w:r>
        <w:rPr>
          <w:rFonts w:ascii="Times New Roman" w:hAnsi="Times New Roman" w:cs="Times New Roman"/>
          <w:b/>
          <w:bCs/>
          <w:color w:val="222222"/>
          <w:sz w:val="22"/>
          <w:szCs w:val="22"/>
        </w:rPr>
        <w:t>:</w:t>
      </w:r>
      <w:proofErr w:type="gramEnd"/>
      <w:r>
        <w:rPr>
          <w:rFonts w:ascii="Times New Roman" w:hAnsi="Times New Roman" w:cs="Times New Roman"/>
          <w:b/>
          <w:bCs/>
          <w:color w:val="222222"/>
          <w:sz w:val="22"/>
          <w:szCs w:val="22"/>
        </w:rPr>
        <w:t xml:space="preserve"> Trade Idea Sharing</w:t>
      </w:r>
      <w:r>
        <w:rPr>
          <w:rFonts w:ascii="Times New Roman" w:hAnsi="Times New Roman" w:cs="Times New Roman"/>
          <w:b/>
          <w:color w:val="222222"/>
          <w:sz w:val="22"/>
          <w:szCs w:val="22"/>
        </w:rPr>
        <w:t xml:space="preserve"> (TPS2)</w:t>
      </w:r>
    </w:p>
    <w:p w14:paraId="5C98D1E3" w14:textId="77777777" w:rsidR="004B106C" w:rsidRDefault="004B106C">
      <w:pPr>
        <w:spacing w:line="360" w:lineRule="auto"/>
        <w:rPr>
          <w:rFonts w:ascii="Times New Roman" w:hAnsi="Times New Roman" w:cs="Times New Roman"/>
          <w:color w:val="222222"/>
          <w:sz w:val="22"/>
          <w:szCs w:val="22"/>
        </w:rPr>
      </w:pPr>
      <w:proofErr w:type="gramStart"/>
      <w:r>
        <w:rPr>
          <w:rFonts w:ascii="Times New Roman" w:hAnsi="Times New Roman" w:cs="Times New Roman"/>
          <w:color w:val="222222"/>
          <w:sz w:val="22"/>
          <w:szCs w:val="22"/>
        </w:rPr>
        <w:t>Client</w:t>
      </w:r>
      <w:r>
        <w:rPr>
          <w:rFonts w:ascii="Times New Roman" w:hAnsi="Times New Roman" w:cs="Times New Roman"/>
          <w:b/>
          <w:color w:val="222222"/>
          <w:sz w:val="22"/>
          <w:szCs w:val="22"/>
        </w:rPr>
        <w:t xml:space="preserve">  :</w:t>
      </w:r>
      <w:proofErr w:type="gramEnd"/>
      <w:r>
        <w:rPr>
          <w:rFonts w:ascii="Times New Roman" w:hAnsi="Times New Roman" w:cs="Times New Roman"/>
          <w:b/>
          <w:color w:val="222222"/>
          <w:sz w:val="22"/>
          <w:szCs w:val="22"/>
        </w:rPr>
        <w:t xml:space="preserve"> </w:t>
      </w:r>
      <w:r>
        <w:rPr>
          <w:rFonts w:ascii="Times New Roman" w:hAnsi="Times New Roman" w:cs="Times New Roman"/>
          <w:b/>
          <w:bCs/>
          <w:color w:val="212121"/>
          <w:sz w:val="22"/>
          <w:szCs w:val="22"/>
        </w:rPr>
        <w:t>Citi Private Bank  Group (</w:t>
      </w:r>
      <w:r w:rsidR="002C435A">
        <w:rPr>
          <w:rFonts w:ascii="Times New Roman" w:hAnsi="Times New Roman" w:cs="Times New Roman"/>
          <w:b/>
          <w:bCs/>
          <w:color w:val="212121"/>
          <w:sz w:val="22"/>
          <w:szCs w:val="22"/>
        </w:rPr>
        <w:t>Mar</w:t>
      </w:r>
      <w:r>
        <w:rPr>
          <w:rFonts w:ascii="Times New Roman" w:hAnsi="Times New Roman" w:cs="Times New Roman"/>
          <w:b/>
          <w:bCs/>
          <w:color w:val="212121"/>
          <w:sz w:val="22"/>
          <w:szCs w:val="22"/>
        </w:rPr>
        <w:t xml:space="preserve">'2017 to </w:t>
      </w:r>
      <w:r w:rsidR="002C435A">
        <w:rPr>
          <w:rFonts w:ascii="Times New Roman" w:hAnsi="Times New Roman" w:cs="Times New Roman"/>
          <w:b/>
          <w:bCs/>
          <w:color w:val="212121"/>
          <w:sz w:val="22"/>
          <w:szCs w:val="22"/>
        </w:rPr>
        <w:t>Feb'2018</w:t>
      </w:r>
      <w:r>
        <w:rPr>
          <w:rFonts w:ascii="Times New Roman" w:hAnsi="Times New Roman" w:cs="Times New Roman"/>
          <w:b/>
          <w:bCs/>
          <w:color w:val="212121"/>
          <w:sz w:val="22"/>
          <w:szCs w:val="22"/>
        </w:rPr>
        <w:t>).</w:t>
      </w:r>
    </w:p>
    <w:p w14:paraId="6C2D7A62" w14:textId="77777777" w:rsidR="004B106C" w:rsidRDefault="004B106C">
      <w:pPr>
        <w:pStyle w:val="BodyText"/>
        <w:spacing w:line="360" w:lineRule="auto"/>
        <w:rPr>
          <w:rFonts w:ascii="Times New Roman" w:hAnsi="Times New Roman" w:cs="Times New Roman"/>
          <w:b/>
          <w:color w:val="212121"/>
          <w:sz w:val="22"/>
          <w:szCs w:val="22"/>
        </w:rPr>
      </w:pPr>
      <w:r>
        <w:rPr>
          <w:rFonts w:ascii="Times New Roman" w:hAnsi="Times New Roman" w:cs="Times New Roman"/>
          <w:color w:val="222222"/>
          <w:sz w:val="22"/>
          <w:szCs w:val="22"/>
        </w:rPr>
        <w:t>Role</w:t>
      </w:r>
      <w:r>
        <w:rPr>
          <w:rFonts w:ascii="Times New Roman" w:hAnsi="Times New Roman" w:cs="Times New Roman"/>
          <w:b/>
          <w:bCs/>
          <w:color w:val="222222"/>
          <w:sz w:val="22"/>
          <w:szCs w:val="22"/>
        </w:rPr>
        <w:t xml:space="preserve">  </w:t>
      </w:r>
      <w:proofErr w:type="gramStart"/>
      <w:r>
        <w:rPr>
          <w:rFonts w:ascii="Times New Roman" w:hAnsi="Times New Roman" w:cs="Times New Roman"/>
          <w:b/>
          <w:bCs/>
          <w:color w:val="222222"/>
          <w:sz w:val="22"/>
          <w:szCs w:val="22"/>
        </w:rPr>
        <w:t xml:space="preserve">  :</w:t>
      </w:r>
      <w:proofErr w:type="gramEnd"/>
      <w:r>
        <w:rPr>
          <w:rFonts w:ascii="Times New Roman" w:hAnsi="Times New Roman" w:cs="Times New Roman"/>
          <w:b/>
          <w:bCs/>
          <w:color w:val="222222"/>
          <w:sz w:val="22"/>
          <w:szCs w:val="22"/>
        </w:rPr>
        <w:t xml:space="preserve"> Developer.</w:t>
      </w:r>
    </w:p>
    <w:p w14:paraId="04CE3716" w14:textId="77777777" w:rsidR="004B106C" w:rsidRDefault="004B106C">
      <w:pPr>
        <w:spacing w:line="360" w:lineRule="auto"/>
        <w:rPr>
          <w:rFonts w:ascii="Times New Roman" w:hAnsi="Times New Roman" w:cs="Times New Roman"/>
          <w:color w:val="212121"/>
        </w:rPr>
      </w:pPr>
      <w:r>
        <w:rPr>
          <w:rFonts w:ascii="Times New Roman" w:hAnsi="Times New Roman" w:cs="Times New Roman"/>
          <w:b/>
          <w:color w:val="212121"/>
          <w:sz w:val="22"/>
          <w:szCs w:val="22"/>
          <w:lang w:val="en-GB"/>
        </w:rPr>
        <w:t>Description:</w:t>
      </w:r>
    </w:p>
    <w:p w14:paraId="20A83815" w14:textId="77777777" w:rsidR="004B106C" w:rsidRDefault="004B106C">
      <w:pPr>
        <w:jc w:val="both"/>
        <w:rPr>
          <w:rFonts w:ascii="Times New Roman" w:hAnsi="Times New Roman" w:cs="Times New Roman"/>
          <w:color w:val="212121"/>
          <w:sz w:val="22"/>
          <w:szCs w:val="22"/>
        </w:rPr>
      </w:pPr>
      <w:r>
        <w:rPr>
          <w:rFonts w:ascii="Times New Roman" w:hAnsi="Times New Roman" w:cs="Times New Roman"/>
          <w:color w:val="212121"/>
        </w:rPr>
        <w:t>Capital Markets at Citi Private Bank offers clients access to risk-management solutions, strategic investment opportunities and tactical trading ideas across various asset classes. The Capital Markets group offers private investors a wide range of products including foreign exchange,</w:t>
      </w:r>
      <w:r w:rsidR="003161A9">
        <w:rPr>
          <w:rFonts w:ascii="Times New Roman" w:hAnsi="Times New Roman" w:cs="Times New Roman"/>
          <w:color w:val="212121"/>
        </w:rPr>
        <w:t xml:space="preserve"> </w:t>
      </w:r>
      <w:r>
        <w:rPr>
          <w:rFonts w:ascii="Times New Roman" w:hAnsi="Times New Roman" w:cs="Times New Roman"/>
          <w:color w:val="212121"/>
        </w:rPr>
        <w:t>over-the -counter derivatives and an open -architecture platform for structured notes and warrants.</w:t>
      </w:r>
    </w:p>
    <w:p w14:paraId="7A53E905" w14:textId="77777777" w:rsidR="004B106C" w:rsidRDefault="004B106C">
      <w:pPr>
        <w:jc w:val="both"/>
        <w:rPr>
          <w:rStyle w:val="Strong"/>
          <w:rFonts w:ascii="Times New Roman" w:hAnsi="Times New Roman" w:cs="Times New Roman"/>
          <w:bCs/>
          <w:color w:val="222222"/>
          <w:sz w:val="24"/>
        </w:rPr>
      </w:pPr>
      <w:r>
        <w:rPr>
          <w:rFonts w:ascii="Times New Roman" w:hAnsi="Times New Roman" w:cs="Times New Roman"/>
          <w:color w:val="212121"/>
          <w:sz w:val="22"/>
          <w:szCs w:val="22"/>
        </w:rPr>
        <w:tab/>
        <w:t xml:space="preserve">  </w:t>
      </w:r>
      <w:r>
        <w:rPr>
          <w:rFonts w:ascii="Times New Roman" w:hAnsi="Times New Roman" w:cs="Times New Roman"/>
          <w:color w:val="212121"/>
        </w:rPr>
        <w:t xml:space="preserve">Idea Sharing is platform for Citibank Product specialist and Bankers to create various investment ideas using this platform and share those ideas to clients via email who matches the suitability criteria of the created ideas. This application </w:t>
      </w:r>
      <w:r>
        <w:rPr>
          <w:rFonts w:ascii="Times New Roman" w:hAnsi="Times New Roman" w:cs="Times New Roman"/>
          <w:color w:val="000000"/>
        </w:rPr>
        <w:t xml:space="preserve">will be done in Idea Publishing Screen and Trade Idea Viewing Screen where relationship professionals can view idea and select single/multiple clients to share the investment idea as PDF attached to an email to client/s. </w:t>
      </w:r>
      <w:r w:rsidR="003161A9">
        <w:rPr>
          <w:rFonts w:ascii="Times New Roman" w:hAnsi="Times New Roman" w:cs="Times New Roman"/>
        </w:rPr>
        <w:t xml:space="preserve">The </w:t>
      </w:r>
      <w:r>
        <w:rPr>
          <w:rFonts w:ascii="Times New Roman" w:hAnsi="Times New Roman" w:cs="Times New Roman"/>
        </w:rPr>
        <w:t>PDF will attachment to client email for idea sharing by attaching cover page. Applications developing Asia and NAM/LATAM regions.</w:t>
      </w:r>
      <w:r>
        <w:rPr>
          <w:rFonts w:ascii="Times New Roman" w:hAnsi="Times New Roman" w:cs="Times New Roman"/>
          <w:szCs w:val="22"/>
        </w:rPr>
        <w:t xml:space="preserve"> </w:t>
      </w:r>
    </w:p>
    <w:p w14:paraId="6C250BA1" w14:textId="77777777" w:rsidR="004B106C" w:rsidRDefault="004B106C">
      <w:pPr>
        <w:pStyle w:val="BodyText"/>
        <w:spacing w:before="75" w:after="75"/>
        <w:jc w:val="both"/>
        <w:rPr>
          <w:rFonts w:ascii="Times New Roman" w:hAnsi="Times New Roman" w:cs="Times New Roman"/>
          <w:color w:val="222222"/>
          <w:sz w:val="22"/>
          <w:szCs w:val="22"/>
        </w:rPr>
      </w:pPr>
      <w:r>
        <w:rPr>
          <w:rStyle w:val="Strong"/>
          <w:rFonts w:ascii="Times New Roman" w:hAnsi="Times New Roman" w:cs="Times New Roman"/>
          <w:bCs/>
          <w:color w:val="222222"/>
          <w:sz w:val="24"/>
        </w:rPr>
        <w:t>Responsibilities:</w:t>
      </w:r>
    </w:p>
    <w:p w14:paraId="4F22F136" w14:textId="77777777" w:rsidR="004B106C" w:rsidRDefault="004B106C">
      <w:pPr>
        <w:pStyle w:val="BodyText"/>
        <w:numPr>
          <w:ilvl w:val="0"/>
          <w:numId w:val="23"/>
        </w:numPr>
        <w:tabs>
          <w:tab w:val="left" w:pos="0"/>
        </w:tabs>
        <w:spacing w:after="0"/>
        <w:rPr>
          <w:rFonts w:ascii="Times New Roman" w:hAnsi="Times New Roman" w:cs="Times New Roman"/>
          <w:color w:val="222222"/>
          <w:sz w:val="22"/>
          <w:szCs w:val="22"/>
        </w:rPr>
      </w:pPr>
      <w:r>
        <w:rPr>
          <w:rFonts w:ascii="Times New Roman" w:hAnsi="Times New Roman" w:cs="Times New Roman"/>
          <w:color w:val="222222"/>
          <w:sz w:val="22"/>
          <w:szCs w:val="22"/>
        </w:rPr>
        <w:t xml:space="preserve"> Involved in analysis and business requirements.</w:t>
      </w:r>
    </w:p>
    <w:p w14:paraId="7FDA3DF4" w14:textId="77777777" w:rsidR="004B106C" w:rsidRDefault="004B106C">
      <w:pPr>
        <w:pStyle w:val="BodyText"/>
        <w:numPr>
          <w:ilvl w:val="0"/>
          <w:numId w:val="23"/>
        </w:numPr>
        <w:tabs>
          <w:tab w:val="left" w:pos="0"/>
        </w:tabs>
        <w:spacing w:after="0"/>
        <w:rPr>
          <w:rFonts w:ascii="Times New Roman" w:hAnsi="Times New Roman" w:cs="Times New Roman"/>
          <w:color w:val="222222"/>
          <w:sz w:val="22"/>
          <w:szCs w:val="22"/>
        </w:rPr>
      </w:pPr>
      <w:r>
        <w:rPr>
          <w:rFonts w:ascii="Times New Roman" w:hAnsi="Times New Roman" w:cs="Times New Roman"/>
          <w:color w:val="222222"/>
          <w:sz w:val="22"/>
          <w:szCs w:val="22"/>
        </w:rPr>
        <w:t xml:space="preserve"> Involved in Coding construction.</w:t>
      </w:r>
    </w:p>
    <w:p w14:paraId="5B1B2326" w14:textId="77777777" w:rsidR="004B106C" w:rsidRDefault="004B106C">
      <w:pPr>
        <w:pStyle w:val="BodyText"/>
        <w:numPr>
          <w:ilvl w:val="0"/>
          <w:numId w:val="23"/>
        </w:numPr>
        <w:tabs>
          <w:tab w:val="left" w:pos="0"/>
        </w:tabs>
        <w:spacing w:after="0"/>
        <w:jc w:val="both"/>
        <w:rPr>
          <w:rFonts w:ascii="Times New Roman" w:hAnsi="Times New Roman" w:cs="Times New Roman"/>
          <w:color w:val="222222"/>
          <w:sz w:val="22"/>
          <w:szCs w:val="22"/>
        </w:rPr>
      </w:pPr>
      <w:r>
        <w:rPr>
          <w:rFonts w:ascii="Times New Roman" w:hAnsi="Times New Roman" w:cs="Times New Roman"/>
          <w:color w:val="222222"/>
          <w:sz w:val="22"/>
          <w:szCs w:val="22"/>
        </w:rPr>
        <w:t xml:space="preserve"> Done defects of </w:t>
      </w:r>
      <w:proofErr w:type="gramStart"/>
      <w:r>
        <w:rPr>
          <w:rFonts w:ascii="Times New Roman" w:hAnsi="Times New Roman" w:cs="Times New Roman"/>
          <w:color w:val="222222"/>
          <w:sz w:val="22"/>
          <w:szCs w:val="22"/>
        </w:rPr>
        <w:t>Functional ,Unit</w:t>
      </w:r>
      <w:proofErr w:type="gramEnd"/>
      <w:r>
        <w:rPr>
          <w:rFonts w:ascii="Times New Roman" w:hAnsi="Times New Roman" w:cs="Times New Roman"/>
          <w:color w:val="222222"/>
          <w:sz w:val="22"/>
          <w:szCs w:val="22"/>
        </w:rPr>
        <w:t xml:space="preserve"> Testing ,Pre-SIT, SIT and UAT.</w:t>
      </w:r>
    </w:p>
    <w:p w14:paraId="22D4584A" w14:textId="77777777" w:rsidR="004B106C" w:rsidRDefault="004B106C">
      <w:pPr>
        <w:pStyle w:val="BodyText"/>
        <w:numPr>
          <w:ilvl w:val="0"/>
          <w:numId w:val="23"/>
        </w:numPr>
        <w:tabs>
          <w:tab w:val="left" w:pos="0"/>
        </w:tabs>
        <w:spacing w:after="0"/>
        <w:jc w:val="both"/>
        <w:rPr>
          <w:rFonts w:ascii="Times New Roman" w:hAnsi="Times New Roman" w:cs="Times New Roman"/>
          <w:b/>
          <w:color w:val="222222"/>
          <w:sz w:val="22"/>
        </w:rPr>
      </w:pPr>
      <w:r>
        <w:rPr>
          <w:rFonts w:ascii="Times New Roman" w:hAnsi="Times New Roman" w:cs="Times New Roman"/>
          <w:color w:val="222222"/>
          <w:sz w:val="22"/>
          <w:szCs w:val="22"/>
        </w:rPr>
        <w:t>Involved in generate the Sonar Reports and JUNIT test cases.</w:t>
      </w:r>
    </w:p>
    <w:p w14:paraId="3E86661E" w14:textId="77777777" w:rsidR="004B106C" w:rsidRDefault="004B106C">
      <w:pPr>
        <w:pStyle w:val="BodyText"/>
        <w:spacing w:before="75" w:after="75" w:line="360" w:lineRule="auto"/>
        <w:jc w:val="both"/>
        <w:rPr>
          <w:rFonts w:ascii="Book Antiqua" w:hAnsi="Book Antiqua" w:cs="Book Antiqua"/>
          <w:b/>
          <w:color w:val="222222"/>
          <w:sz w:val="24"/>
          <w:u w:val="single"/>
        </w:rPr>
      </w:pPr>
      <w:proofErr w:type="gramStart"/>
      <w:r>
        <w:rPr>
          <w:rFonts w:ascii="Times New Roman" w:hAnsi="Times New Roman" w:cs="Times New Roman"/>
          <w:b/>
          <w:color w:val="222222"/>
          <w:sz w:val="22"/>
        </w:rPr>
        <w:t>Environment :</w:t>
      </w:r>
      <w:proofErr w:type="gramEnd"/>
      <w:r>
        <w:rPr>
          <w:rFonts w:ascii="Times New Roman" w:hAnsi="Times New Roman" w:cs="Times New Roman"/>
          <w:b/>
          <w:color w:val="222222"/>
          <w:sz w:val="22"/>
        </w:rPr>
        <w:t xml:space="preserve"> </w:t>
      </w:r>
      <w:r>
        <w:rPr>
          <w:rFonts w:ascii="Times New Roman" w:hAnsi="Times New Roman" w:cs="Times New Roman"/>
          <w:color w:val="212121"/>
          <w:sz w:val="22"/>
          <w:szCs w:val="22"/>
        </w:rPr>
        <w:t xml:space="preserve">Java1.6,Web-services(SOAP), </w:t>
      </w:r>
      <w:proofErr w:type="spellStart"/>
      <w:r>
        <w:rPr>
          <w:rFonts w:ascii="Times New Roman" w:hAnsi="Times New Roman" w:cs="Times New Roman"/>
          <w:color w:val="212121"/>
          <w:sz w:val="22"/>
          <w:szCs w:val="22"/>
        </w:rPr>
        <w:t>Servlets,Hibernate</w:t>
      </w:r>
      <w:proofErr w:type="spellEnd"/>
      <w:r>
        <w:rPr>
          <w:rFonts w:ascii="Times New Roman" w:hAnsi="Times New Roman" w:cs="Times New Roman"/>
          <w:color w:val="212121"/>
          <w:sz w:val="22"/>
          <w:szCs w:val="22"/>
        </w:rPr>
        <w:t xml:space="preserve">, </w:t>
      </w:r>
      <w:proofErr w:type="spellStart"/>
      <w:r>
        <w:rPr>
          <w:rFonts w:ascii="Times New Roman" w:hAnsi="Times New Roman" w:cs="Times New Roman"/>
          <w:color w:val="212121"/>
          <w:sz w:val="22"/>
          <w:szCs w:val="22"/>
        </w:rPr>
        <w:t>ExtJs</w:t>
      </w:r>
      <w:proofErr w:type="spellEnd"/>
      <w:r>
        <w:rPr>
          <w:rFonts w:ascii="Times New Roman" w:hAnsi="Times New Roman" w:cs="Times New Roman"/>
          <w:color w:val="212121"/>
          <w:sz w:val="22"/>
          <w:szCs w:val="22"/>
        </w:rPr>
        <w:t xml:space="preserve">, </w:t>
      </w:r>
      <w:proofErr w:type="spellStart"/>
      <w:r>
        <w:rPr>
          <w:rFonts w:ascii="Times New Roman" w:hAnsi="Times New Roman" w:cs="Times New Roman"/>
          <w:color w:val="212121"/>
          <w:sz w:val="22"/>
          <w:szCs w:val="22"/>
        </w:rPr>
        <w:t>Json,Oracle</w:t>
      </w:r>
      <w:proofErr w:type="spellEnd"/>
      <w:r>
        <w:rPr>
          <w:rFonts w:ascii="Times New Roman" w:hAnsi="Times New Roman" w:cs="Times New Roman"/>
          <w:color w:val="212121"/>
          <w:sz w:val="22"/>
          <w:szCs w:val="22"/>
        </w:rPr>
        <w:t>,</w:t>
      </w:r>
      <w:r w:rsidR="003161A9">
        <w:rPr>
          <w:rFonts w:ascii="Times New Roman" w:hAnsi="Times New Roman" w:cs="Times New Roman"/>
          <w:color w:val="212121"/>
          <w:sz w:val="22"/>
          <w:szCs w:val="22"/>
        </w:rPr>
        <w:t xml:space="preserve"> and </w:t>
      </w:r>
      <w:r>
        <w:rPr>
          <w:rFonts w:ascii="Times New Roman" w:hAnsi="Times New Roman" w:cs="Times New Roman"/>
          <w:color w:val="212121"/>
          <w:sz w:val="22"/>
          <w:szCs w:val="22"/>
        </w:rPr>
        <w:t>Git</w:t>
      </w:r>
      <w:r w:rsidR="003161A9">
        <w:rPr>
          <w:rFonts w:ascii="Times New Roman" w:hAnsi="Times New Roman" w:cs="Times New Roman"/>
          <w:color w:val="212121"/>
          <w:sz w:val="22"/>
          <w:szCs w:val="22"/>
        </w:rPr>
        <w:t>(</w:t>
      </w:r>
      <w:proofErr w:type="spellStart"/>
      <w:r w:rsidR="003161A9">
        <w:rPr>
          <w:rFonts w:ascii="Times New Roman" w:hAnsi="Times New Roman" w:cs="Times New Roman"/>
          <w:color w:val="212121"/>
          <w:sz w:val="22"/>
          <w:szCs w:val="22"/>
        </w:rPr>
        <w:t>BitBucket</w:t>
      </w:r>
      <w:proofErr w:type="spellEnd"/>
      <w:r w:rsidR="003161A9">
        <w:rPr>
          <w:rFonts w:ascii="Times New Roman" w:hAnsi="Times New Roman" w:cs="Times New Roman"/>
          <w:color w:val="212121"/>
          <w:sz w:val="22"/>
          <w:szCs w:val="22"/>
        </w:rPr>
        <w:t>)</w:t>
      </w:r>
      <w:r>
        <w:rPr>
          <w:rFonts w:ascii="Times New Roman" w:hAnsi="Times New Roman" w:cs="Times New Roman"/>
          <w:color w:val="212121"/>
          <w:sz w:val="22"/>
          <w:szCs w:val="22"/>
        </w:rPr>
        <w:t>.</w:t>
      </w:r>
    </w:p>
    <w:p w14:paraId="4101652C" w14:textId="77777777" w:rsidR="004B106C" w:rsidRDefault="004B106C" w:rsidP="4A88A40F">
      <w:pPr>
        <w:spacing w:line="360" w:lineRule="auto"/>
        <w:rPr>
          <w:rFonts w:ascii="Book Antiqua" w:hAnsi="Book Antiqua" w:cs="Book Antiqua"/>
          <w:b/>
          <w:bCs/>
          <w:color w:val="222222"/>
          <w:sz w:val="24"/>
          <w:szCs w:val="24"/>
          <w:u w:val="single"/>
        </w:rPr>
      </w:pPr>
    </w:p>
    <w:p w14:paraId="4B99056E" w14:textId="77777777" w:rsidR="4A88A40F" w:rsidRDefault="4A88A40F" w:rsidP="5731758C">
      <w:pPr>
        <w:spacing w:line="360" w:lineRule="auto"/>
        <w:rPr>
          <w:rFonts w:ascii="Book Antiqua" w:hAnsi="Book Antiqua" w:cs="Book Antiqua"/>
          <w:b/>
          <w:bCs/>
          <w:color w:val="222222"/>
          <w:sz w:val="24"/>
          <w:szCs w:val="24"/>
          <w:u w:val="single"/>
        </w:rPr>
      </w:pPr>
    </w:p>
    <w:p w14:paraId="69F81E5A" w14:textId="77777777" w:rsidR="009F671B" w:rsidRDefault="009F671B" w:rsidP="6AB8CF29">
      <w:pPr>
        <w:spacing w:line="360" w:lineRule="auto"/>
        <w:rPr>
          <w:rFonts w:ascii="Book Antiqua" w:hAnsi="Book Antiqua" w:cs="Book Antiqua"/>
          <w:b/>
          <w:bCs/>
          <w:color w:val="222222"/>
          <w:sz w:val="24"/>
          <w:szCs w:val="24"/>
          <w:u w:val="single"/>
        </w:rPr>
      </w:pPr>
    </w:p>
    <w:p w14:paraId="21075E76" w14:textId="77777777" w:rsidR="009F671B" w:rsidRDefault="009F671B" w:rsidP="6AB8CF29">
      <w:pPr>
        <w:spacing w:line="360" w:lineRule="auto"/>
        <w:rPr>
          <w:rFonts w:ascii="Book Antiqua" w:hAnsi="Book Antiqua" w:cs="Book Antiqua"/>
          <w:b/>
          <w:bCs/>
          <w:color w:val="222222"/>
          <w:sz w:val="24"/>
          <w:szCs w:val="24"/>
          <w:u w:val="single"/>
        </w:rPr>
      </w:pPr>
    </w:p>
    <w:p w14:paraId="79F25D39" w14:textId="77777777" w:rsidR="009F671B" w:rsidRDefault="009F671B" w:rsidP="6AB8CF29">
      <w:pPr>
        <w:spacing w:line="360" w:lineRule="auto"/>
        <w:rPr>
          <w:rFonts w:ascii="Book Antiqua" w:hAnsi="Book Antiqua" w:cs="Book Antiqua"/>
          <w:b/>
          <w:bCs/>
          <w:color w:val="222222"/>
          <w:sz w:val="24"/>
          <w:szCs w:val="24"/>
          <w:u w:val="single"/>
        </w:rPr>
      </w:pPr>
    </w:p>
    <w:p w14:paraId="3EA3A774" w14:textId="32BF8F8A" w:rsidR="004B106C" w:rsidRDefault="6AB8CF29" w:rsidP="6AB8CF29">
      <w:pPr>
        <w:spacing w:line="360" w:lineRule="auto"/>
        <w:rPr>
          <w:rFonts w:ascii="Times New Roman" w:hAnsi="Times New Roman" w:cs="Times New Roman"/>
          <w:color w:val="222222"/>
          <w:sz w:val="22"/>
          <w:szCs w:val="22"/>
        </w:rPr>
      </w:pPr>
      <w:r w:rsidRPr="6AB8CF29">
        <w:rPr>
          <w:rFonts w:ascii="Book Antiqua" w:hAnsi="Book Antiqua" w:cs="Book Antiqua"/>
          <w:b/>
          <w:bCs/>
          <w:color w:val="222222"/>
          <w:sz w:val="24"/>
          <w:szCs w:val="24"/>
          <w:u w:val="single"/>
        </w:rPr>
        <w:t>PROJECT #3</w:t>
      </w:r>
    </w:p>
    <w:p w14:paraId="000DDFBB" w14:textId="77777777" w:rsidR="004B106C" w:rsidRDefault="004B106C">
      <w:pPr>
        <w:spacing w:line="360" w:lineRule="auto"/>
        <w:rPr>
          <w:rFonts w:ascii="Times New Roman" w:hAnsi="Times New Roman" w:cs="Times New Roman"/>
          <w:color w:val="222222"/>
          <w:sz w:val="22"/>
          <w:szCs w:val="22"/>
        </w:rPr>
      </w:pPr>
      <w:proofErr w:type="gramStart"/>
      <w:r>
        <w:rPr>
          <w:rFonts w:ascii="Times New Roman" w:hAnsi="Times New Roman" w:cs="Times New Roman"/>
          <w:color w:val="222222"/>
          <w:sz w:val="22"/>
          <w:szCs w:val="22"/>
        </w:rPr>
        <w:t xml:space="preserve">Project </w:t>
      </w:r>
      <w:r>
        <w:rPr>
          <w:rFonts w:ascii="Times New Roman" w:hAnsi="Times New Roman" w:cs="Times New Roman"/>
          <w:b/>
          <w:bCs/>
          <w:color w:val="222222"/>
          <w:sz w:val="22"/>
          <w:szCs w:val="22"/>
        </w:rPr>
        <w:t>:</w:t>
      </w:r>
      <w:proofErr w:type="gramEnd"/>
      <w:r>
        <w:rPr>
          <w:rFonts w:ascii="Times New Roman" w:hAnsi="Times New Roman" w:cs="Times New Roman"/>
          <w:b/>
          <w:bCs/>
          <w:color w:val="222222"/>
          <w:sz w:val="22"/>
          <w:szCs w:val="22"/>
        </w:rPr>
        <w:t xml:space="preserve"> </w:t>
      </w:r>
      <w:r>
        <w:rPr>
          <w:rFonts w:ascii="Times New Roman" w:hAnsi="Times New Roman" w:cs="Times New Roman"/>
          <w:b/>
          <w:color w:val="222222"/>
          <w:sz w:val="22"/>
          <w:szCs w:val="22"/>
        </w:rPr>
        <w:t xml:space="preserve">Tax &amp; Fee System </w:t>
      </w:r>
    </w:p>
    <w:p w14:paraId="1A128057" w14:textId="77777777" w:rsidR="004B106C" w:rsidRDefault="004B106C">
      <w:pPr>
        <w:spacing w:line="360" w:lineRule="auto"/>
        <w:rPr>
          <w:rFonts w:ascii="Times New Roman" w:hAnsi="Times New Roman" w:cs="Times New Roman"/>
          <w:color w:val="222222"/>
          <w:sz w:val="22"/>
          <w:szCs w:val="22"/>
        </w:rPr>
      </w:pPr>
      <w:proofErr w:type="gramStart"/>
      <w:r>
        <w:rPr>
          <w:rFonts w:ascii="Times New Roman" w:hAnsi="Times New Roman" w:cs="Times New Roman"/>
          <w:color w:val="222222"/>
          <w:sz w:val="22"/>
          <w:szCs w:val="22"/>
        </w:rPr>
        <w:t>Client</w:t>
      </w:r>
      <w:r>
        <w:rPr>
          <w:rFonts w:ascii="Times New Roman" w:hAnsi="Times New Roman" w:cs="Times New Roman"/>
          <w:b/>
          <w:color w:val="222222"/>
          <w:sz w:val="22"/>
          <w:szCs w:val="22"/>
        </w:rPr>
        <w:t xml:space="preserve">  :</w:t>
      </w:r>
      <w:proofErr w:type="gramEnd"/>
      <w:r>
        <w:rPr>
          <w:rFonts w:ascii="Times New Roman" w:hAnsi="Times New Roman" w:cs="Times New Roman"/>
          <w:b/>
          <w:color w:val="222222"/>
          <w:sz w:val="22"/>
          <w:szCs w:val="22"/>
        </w:rPr>
        <w:t xml:space="preserve"> </w:t>
      </w:r>
      <w:r>
        <w:rPr>
          <w:rFonts w:ascii="Times New Roman" w:hAnsi="Times New Roman" w:cs="Times New Roman"/>
          <w:b/>
          <w:bCs/>
          <w:color w:val="212121"/>
          <w:sz w:val="22"/>
          <w:szCs w:val="22"/>
        </w:rPr>
        <w:t>Citi Private Bank  Group (Aug'2016 to Mar'2017).</w:t>
      </w:r>
    </w:p>
    <w:p w14:paraId="5202F701" w14:textId="77777777" w:rsidR="004B106C" w:rsidRDefault="004B106C">
      <w:pPr>
        <w:pStyle w:val="BodyText"/>
        <w:spacing w:line="360" w:lineRule="auto"/>
        <w:rPr>
          <w:rFonts w:ascii="Times New Roman" w:hAnsi="Times New Roman" w:cs="Times New Roman"/>
          <w:b/>
          <w:color w:val="212121"/>
          <w:sz w:val="22"/>
          <w:szCs w:val="22"/>
        </w:rPr>
      </w:pPr>
      <w:r>
        <w:rPr>
          <w:rFonts w:ascii="Times New Roman" w:hAnsi="Times New Roman" w:cs="Times New Roman"/>
          <w:color w:val="222222"/>
          <w:sz w:val="22"/>
          <w:szCs w:val="22"/>
        </w:rPr>
        <w:t>Role</w:t>
      </w:r>
      <w:r>
        <w:rPr>
          <w:rFonts w:ascii="Times New Roman" w:hAnsi="Times New Roman" w:cs="Times New Roman"/>
          <w:b/>
          <w:bCs/>
          <w:color w:val="222222"/>
          <w:sz w:val="22"/>
          <w:szCs w:val="22"/>
        </w:rPr>
        <w:t xml:space="preserve">  </w:t>
      </w:r>
      <w:proofErr w:type="gramStart"/>
      <w:r>
        <w:rPr>
          <w:rFonts w:ascii="Times New Roman" w:hAnsi="Times New Roman" w:cs="Times New Roman"/>
          <w:b/>
          <w:bCs/>
          <w:color w:val="222222"/>
          <w:sz w:val="22"/>
          <w:szCs w:val="22"/>
        </w:rPr>
        <w:t xml:space="preserve">  :</w:t>
      </w:r>
      <w:proofErr w:type="gramEnd"/>
      <w:r>
        <w:rPr>
          <w:rFonts w:ascii="Times New Roman" w:hAnsi="Times New Roman" w:cs="Times New Roman"/>
          <w:b/>
          <w:bCs/>
          <w:color w:val="222222"/>
          <w:sz w:val="22"/>
          <w:szCs w:val="22"/>
        </w:rPr>
        <w:t xml:space="preserve"> Developer.</w:t>
      </w:r>
    </w:p>
    <w:p w14:paraId="4B3337CA" w14:textId="77777777" w:rsidR="004B106C" w:rsidRDefault="004B106C">
      <w:pPr>
        <w:spacing w:line="360" w:lineRule="auto"/>
        <w:rPr>
          <w:rFonts w:ascii="Times New Roman" w:hAnsi="Times New Roman" w:cs="Times New Roman"/>
          <w:color w:val="212121"/>
        </w:rPr>
      </w:pPr>
      <w:r>
        <w:rPr>
          <w:rFonts w:ascii="Times New Roman" w:hAnsi="Times New Roman" w:cs="Times New Roman"/>
          <w:b/>
          <w:color w:val="212121"/>
          <w:sz w:val="22"/>
          <w:szCs w:val="22"/>
          <w:lang w:val="en-GB"/>
        </w:rPr>
        <w:t>Description:</w:t>
      </w:r>
    </w:p>
    <w:p w14:paraId="28B58ACE" w14:textId="77777777" w:rsidR="004B106C" w:rsidRDefault="004B106C">
      <w:pPr>
        <w:jc w:val="both"/>
        <w:rPr>
          <w:rStyle w:val="Strong"/>
          <w:rFonts w:ascii="Times New Roman" w:hAnsi="Times New Roman" w:cs="Times New Roman"/>
          <w:bCs/>
          <w:color w:val="222222"/>
          <w:sz w:val="24"/>
        </w:rPr>
      </w:pPr>
      <w:r>
        <w:rPr>
          <w:rFonts w:ascii="Times New Roman" w:hAnsi="Times New Roman" w:cs="Times New Roman"/>
          <w:color w:val="212121"/>
        </w:rPr>
        <w:t xml:space="preserve">Tax and Fee system is a proposal is to create a system to provide the Fee and Tax calculations for the CPB user data depending on various product types like </w:t>
      </w:r>
      <w:proofErr w:type="gramStart"/>
      <w:r>
        <w:rPr>
          <w:rFonts w:ascii="Times New Roman" w:hAnsi="Times New Roman" w:cs="Times New Roman"/>
          <w:color w:val="212121"/>
        </w:rPr>
        <w:t>SKP(</w:t>
      </w:r>
      <w:proofErr w:type="gramEnd"/>
      <w:r>
        <w:rPr>
          <w:rFonts w:ascii="Times New Roman" w:hAnsi="Times New Roman" w:cs="Times New Roman"/>
          <w:color w:val="212121"/>
        </w:rPr>
        <w:t xml:space="preserve">Safe Keeping), IAS(investment advisory services), MGT,  SNB Negative Interest, Trailer Fee and Finder Fee. Various parameters like Portfolio params security params, holdings params and </w:t>
      </w:r>
      <w:proofErr w:type="spellStart"/>
      <w:r>
        <w:rPr>
          <w:rFonts w:ascii="Times New Roman" w:hAnsi="Times New Roman" w:cs="Times New Roman"/>
          <w:color w:val="212121"/>
        </w:rPr>
        <w:t>lodgement</w:t>
      </w:r>
      <w:proofErr w:type="spellEnd"/>
      <w:r>
        <w:rPr>
          <w:rFonts w:ascii="Times New Roman" w:hAnsi="Times New Roman" w:cs="Times New Roman"/>
          <w:color w:val="212121"/>
        </w:rPr>
        <w:t xml:space="preserve"> params. The calculated fee/tax data will be sent to various applications for the client posting for different accounts like </w:t>
      </w:r>
      <w:proofErr w:type="gramStart"/>
      <w:r>
        <w:rPr>
          <w:rFonts w:ascii="Times New Roman" w:hAnsi="Times New Roman" w:cs="Times New Roman"/>
          <w:color w:val="212121"/>
        </w:rPr>
        <w:t>GL(</w:t>
      </w:r>
      <w:proofErr w:type="gramEnd"/>
      <w:r>
        <w:rPr>
          <w:rFonts w:ascii="Times New Roman" w:hAnsi="Times New Roman" w:cs="Times New Roman"/>
          <w:color w:val="212121"/>
        </w:rPr>
        <w:t>general ledger) for Citi accounts and Client for client accounts. Various batches will be run to get the client demo graphics data from P1 then for various calculations and send the generated feeds to external systems. Various reports will be generated in each process for the client review in future.</w:t>
      </w:r>
    </w:p>
    <w:p w14:paraId="25AF0F35" w14:textId="77777777" w:rsidR="004B106C" w:rsidRDefault="004B106C">
      <w:pPr>
        <w:pStyle w:val="BodyText"/>
        <w:spacing w:before="75" w:after="75"/>
        <w:jc w:val="both"/>
        <w:rPr>
          <w:rFonts w:ascii="Times New Roman" w:hAnsi="Times New Roman" w:cs="Times New Roman"/>
          <w:color w:val="222222"/>
          <w:sz w:val="22"/>
          <w:szCs w:val="22"/>
        </w:rPr>
      </w:pPr>
      <w:r>
        <w:rPr>
          <w:rStyle w:val="Strong"/>
          <w:rFonts w:ascii="Times New Roman" w:hAnsi="Times New Roman" w:cs="Times New Roman"/>
          <w:bCs/>
          <w:color w:val="222222"/>
          <w:sz w:val="24"/>
        </w:rPr>
        <w:t>Responsibilities:</w:t>
      </w:r>
    </w:p>
    <w:p w14:paraId="38A3F0AB" w14:textId="77777777" w:rsidR="004B106C" w:rsidRDefault="004B106C">
      <w:pPr>
        <w:pStyle w:val="BodyText"/>
        <w:numPr>
          <w:ilvl w:val="0"/>
          <w:numId w:val="23"/>
        </w:numPr>
        <w:tabs>
          <w:tab w:val="left" w:pos="0"/>
        </w:tabs>
        <w:spacing w:after="0"/>
        <w:rPr>
          <w:rFonts w:ascii="Times New Roman" w:hAnsi="Times New Roman" w:cs="Times New Roman"/>
          <w:color w:val="222222"/>
          <w:sz w:val="22"/>
          <w:szCs w:val="22"/>
        </w:rPr>
      </w:pPr>
      <w:r>
        <w:rPr>
          <w:rFonts w:ascii="Times New Roman" w:hAnsi="Times New Roman" w:cs="Times New Roman"/>
          <w:color w:val="222222"/>
          <w:sz w:val="22"/>
          <w:szCs w:val="22"/>
        </w:rPr>
        <w:t>Involved in analysis and business requirements.</w:t>
      </w:r>
    </w:p>
    <w:p w14:paraId="1008F875" w14:textId="77777777" w:rsidR="004B106C" w:rsidRDefault="004B106C">
      <w:pPr>
        <w:pStyle w:val="BodyText"/>
        <w:numPr>
          <w:ilvl w:val="0"/>
          <w:numId w:val="23"/>
        </w:numPr>
        <w:tabs>
          <w:tab w:val="left" w:pos="0"/>
        </w:tabs>
        <w:spacing w:after="0"/>
        <w:rPr>
          <w:rFonts w:ascii="Times New Roman" w:hAnsi="Times New Roman" w:cs="Times New Roman"/>
          <w:color w:val="222222"/>
          <w:sz w:val="22"/>
          <w:szCs w:val="22"/>
        </w:rPr>
      </w:pPr>
      <w:r>
        <w:rPr>
          <w:rFonts w:ascii="Times New Roman" w:hAnsi="Times New Roman" w:cs="Times New Roman"/>
          <w:color w:val="222222"/>
          <w:sz w:val="22"/>
          <w:szCs w:val="22"/>
        </w:rPr>
        <w:t>Involved in Coding construction.</w:t>
      </w:r>
    </w:p>
    <w:p w14:paraId="5196F258" w14:textId="77777777" w:rsidR="004B106C" w:rsidRDefault="004B106C">
      <w:pPr>
        <w:pStyle w:val="BodyText"/>
        <w:numPr>
          <w:ilvl w:val="0"/>
          <w:numId w:val="23"/>
        </w:numPr>
        <w:tabs>
          <w:tab w:val="left" w:pos="0"/>
        </w:tabs>
        <w:spacing w:after="0"/>
        <w:jc w:val="both"/>
        <w:rPr>
          <w:rFonts w:ascii="Times New Roman" w:hAnsi="Times New Roman" w:cs="Times New Roman"/>
          <w:b/>
          <w:color w:val="222222"/>
          <w:sz w:val="22"/>
        </w:rPr>
      </w:pPr>
      <w:r>
        <w:rPr>
          <w:rFonts w:ascii="Times New Roman" w:hAnsi="Times New Roman" w:cs="Times New Roman"/>
          <w:color w:val="222222"/>
          <w:sz w:val="22"/>
          <w:szCs w:val="22"/>
        </w:rPr>
        <w:t xml:space="preserve">Done defects of </w:t>
      </w:r>
      <w:proofErr w:type="gramStart"/>
      <w:r>
        <w:rPr>
          <w:rFonts w:ascii="Times New Roman" w:hAnsi="Times New Roman" w:cs="Times New Roman"/>
          <w:color w:val="222222"/>
          <w:sz w:val="22"/>
          <w:szCs w:val="22"/>
        </w:rPr>
        <w:t>Functional ,Unit</w:t>
      </w:r>
      <w:proofErr w:type="gramEnd"/>
      <w:r>
        <w:rPr>
          <w:rFonts w:ascii="Times New Roman" w:hAnsi="Times New Roman" w:cs="Times New Roman"/>
          <w:color w:val="222222"/>
          <w:sz w:val="22"/>
          <w:szCs w:val="22"/>
        </w:rPr>
        <w:t xml:space="preserve"> Testing ,Pre-SIT, SIT and UAT.</w:t>
      </w:r>
    </w:p>
    <w:p w14:paraId="701988CE" w14:textId="77777777" w:rsidR="004B106C" w:rsidRDefault="71D46F69">
      <w:pPr>
        <w:pStyle w:val="BodyText"/>
        <w:spacing w:before="75" w:after="75" w:line="360" w:lineRule="auto"/>
        <w:jc w:val="both"/>
        <w:rPr>
          <w:rFonts w:ascii="Book Antiqua" w:hAnsi="Book Antiqua" w:cs="Book Antiqua"/>
          <w:b/>
          <w:color w:val="222222"/>
          <w:sz w:val="24"/>
          <w:u w:val="single"/>
        </w:rPr>
      </w:pPr>
      <w:proofErr w:type="gramStart"/>
      <w:r w:rsidRPr="71D46F69">
        <w:rPr>
          <w:rFonts w:ascii="Times New Roman" w:hAnsi="Times New Roman" w:cs="Times New Roman"/>
          <w:b/>
          <w:bCs/>
          <w:color w:val="222222"/>
          <w:sz w:val="22"/>
          <w:szCs w:val="22"/>
        </w:rPr>
        <w:t>Environment :</w:t>
      </w:r>
      <w:proofErr w:type="gramEnd"/>
      <w:r w:rsidRPr="71D46F69">
        <w:rPr>
          <w:rFonts w:ascii="Times New Roman" w:hAnsi="Times New Roman" w:cs="Times New Roman"/>
          <w:b/>
          <w:bCs/>
          <w:color w:val="222222"/>
          <w:sz w:val="22"/>
          <w:szCs w:val="22"/>
        </w:rPr>
        <w:t xml:space="preserve"> </w:t>
      </w:r>
      <w:r w:rsidRPr="71D46F69">
        <w:rPr>
          <w:rFonts w:ascii="Times New Roman" w:hAnsi="Times New Roman" w:cs="Times New Roman"/>
          <w:color w:val="212121"/>
          <w:sz w:val="22"/>
          <w:szCs w:val="22"/>
        </w:rPr>
        <w:t xml:space="preserve">Java1.6,Spring , Spring Batch, Hibernate, </w:t>
      </w:r>
      <w:proofErr w:type="spellStart"/>
      <w:r w:rsidRPr="71D46F69">
        <w:rPr>
          <w:rFonts w:ascii="Times New Roman" w:hAnsi="Times New Roman" w:cs="Times New Roman"/>
          <w:color w:val="212121"/>
          <w:sz w:val="22"/>
          <w:szCs w:val="22"/>
        </w:rPr>
        <w:t>Jquery,Oracle</w:t>
      </w:r>
      <w:proofErr w:type="spellEnd"/>
      <w:r w:rsidRPr="71D46F69">
        <w:rPr>
          <w:rFonts w:ascii="Times New Roman" w:hAnsi="Times New Roman" w:cs="Times New Roman"/>
          <w:color w:val="212121"/>
          <w:sz w:val="22"/>
          <w:szCs w:val="22"/>
        </w:rPr>
        <w:t xml:space="preserve">, and </w:t>
      </w:r>
      <w:proofErr w:type="spellStart"/>
      <w:r w:rsidRPr="71D46F69">
        <w:rPr>
          <w:rFonts w:ascii="Times New Roman" w:hAnsi="Times New Roman" w:cs="Times New Roman"/>
          <w:color w:val="212121"/>
          <w:sz w:val="22"/>
          <w:szCs w:val="22"/>
        </w:rPr>
        <w:t>Websphere</w:t>
      </w:r>
      <w:proofErr w:type="spellEnd"/>
      <w:r w:rsidRPr="71D46F69">
        <w:rPr>
          <w:rFonts w:ascii="Times New Roman" w:hAnsi="Times New Roman" w:cs="Times New Roman"/>
          <w:color w:val="212121"/>
          <w:sz w:val="22"/>
          <w:szCs w:val="22"/>
        </w:rPr>
        <w:t xml:space="preserve"> 7 Application Server</w:t>
      </w:r>
    </w:p>
    <w:p w14:paraId="0FB78278" w14:textId="77777777" w:rsidR="004B106C" w:rsidRDefault="004B106C">
      <w:pPr>
        <w:pStyle w:val="BodyText"/>
        <w:spacing w:before="75" w:after="75"/>
        <w:jc w:val="both"/>
      </w:pPr>
    </w:p>
    <w:p w14:paraId="58E78902" w14:textId="77777777" w:rsidR="004B106C" w:rsidRDefault="4A88A40F" w:rsidP="4A88A40F">
      <w:pPr>
        <w:spacing w:line="360" w:lineRule="auto"/>
        <w:rPr>
          <w:rFonts w:ascii="Book Antiqua" w:hAnsi="Book Antiqua" w:cs="Book Antiqua"/>
          <w:b/>
          <w:bCs/>
          <w:color w:val="222222"/>
          <w:sz w:val="24"/>
          <w:szCs w:val="24"/>
          <w:u w:val="single"/>
        </w:rPr>
      </w:pPr>
      <w:r w:rsidRPr="4A88A40F">
        <w:rPr>
          <w:rFonts w:ascii="Book Antiqua" w:hAnsi="Book Antiqua" w:cs="Book Antiqua"/>
          <w:b/>
          <w:bCs/>
          <w:color w:val="222222"/>
          <w:sz w:val="24"/>
          <w:szCs w:val="24"/>
          <w:u w:val="single"/>
        </w:rPr>
        <w:t>PROJECT #4</w:t>
      </w:r>
    </w:p>
    <w:p w14:paraId="3E67CC06" w14:textId="77777777" w:rsidR="004B106C" w:rsidRDefault="4A88A40F" w:rsidP="4A88A40F">
      <w:pPr>
        <w:pStyle w:val="BodyText"/>
        <w:spacing w:line="360" w:lineRule="auto"/>
        <w:rPr>
          <w:rFonts w:ascii="Times New Roman" w:hAnsi="Times New Roman" w:cs="Times New Roman"/>
          <w:b/>
          <w:bCs/>
          <w:color w:val="222222"/>
          <w:sz w:val="24"/>
          <w:szCs w:val="24"/>
          <w:u w:val="single"/>
        </w:rPr>
      </w:pPr>
      <w:proofErr w:type="gramStart"/>
      <w:r w:rsidRPr="4A88A40F">
        <w:rPr>
          <w:rFonts w:ascii="Times New Roman" w:hAnsi="Times New Roman" w:cs="Times New Roman"/>
          <w:color w:val="222222"/>
          <w:sz w:val="24"/>
          <w:szCs w:val="24"/>
        </w:rPr>
        <w:t xml:space="preserve">Project </w:t>
      </w:r>
      <w:r w:rsidRPr="4A88A40F">
        <w:rPr>
          <w:rFonts w:ascii="Times New Roman" w:hAnsi="Times New Roman" w:cs="Times New Roman"/>
          <w:b/>
          <w:bCs/>
          <w:color w:val="222222"/>
          <w:sz w:val="24"/>
          <w:szCs w:val="24"/>
        </w:rPr>
        <w:t>:</w:t>
      </w:r>
      <w:proofErr w:type="gramEnd"/>
      <w:r w:rsidRPr="4A88A40F">
        <w:rPr>
          <w:rFonts w:ascii="Times New Roman" w:hAnsi="Times New Roman" w:cs="Times New Roman"/>
          <w:b/>
          <w:bCs/>
          <w:color w:val="222222"/>
          <w:sz w:val="24"/>
          <w:szCs w:val="24"/>
        </w:rPr>
        <w:t xml:space="preserve"> </w:t>
      </w:r>
      <w:r w:rsidRPr="4A88A40F">
        <w:rPr>
          <w:rFonts w:ascii="Times New Roman" w:hAnsi="Times New Roman" w:cs="Times New Roman"/>
          <w:b/>
          <w:bCs/>
          <w:color w:val="222222"/>
          <w:sz w:val="22"/>
          <w:szCs w:val="22"/>
        </w:rPr>
        <w:t>CIC(Credit Intelligence Control)-Citi LATAM</w:t>
      </w:r>
      <w:r w:rsidR="004B106C">
        <w:br/>
      </w:r>
      <w:r w:rsidRPr="4A88A40F">
        <w:rPr>
          <w:rFonts w:ascii="Times New Roman" w:hAnsi="Times New Roman" w:cs="Times New Roman"/>
          <w:color w:val="222222"/>
          <w:sz w:val="22"/>
          <w:szCs w:val="22"/>
        </w:rPr>
        <w:t xml:space="preserve">Client    : </w:t>
      </w:r>
      <w:r w:rsidRPr="4A88A40F">
        <w:rPr>
          <w:rFonts w:ascii="Times New Roman" w:hAnsi="Times New Roman" w:cs="Times New Roman"/>
          <w:b/>
          <w:bCs/>
          <w:color w:val="222222"/>
          <w:sz w:val="22"/>
          <w:szCs w:val="22"/>
        </w:rPr>
        <w:t>Citi Bank Feb'2015 –Jul'16.</w:t>
      </w:r>
      <w:r w:rsidR="004B106C">
        <w:br/>
      </w:r>
      <w:r w:rsidRPr="4A88A40F">
        <w:rPr>
          <w:rFonts w:ascii="Times New Roman" w:hAnsi="Times New Roman" w:cs="Times New Roman"/>
          <w:color w:val="222222"/>
          <w:sz w:val="24"/>
          <w:szCs w:val="24"/>
        </w:rPr>
        <w:t xml:space="preserve">Role     :  </w:t>
      </w:r>
      <w:r w:rsidRPr="4A88A40F">
        <w:rPr>
          <w:rFonts w:ascii="Times New Roman" w:hAnsi="Times New Roman" w:cs="Times New Roman"/>
          <w:b/>
          <w:bCs/>
          <w:color w:val="222222"/>
          <w:sz w:val="24"/>
          <w:szCs w:val="24"/>
        </w:rPr>
        <w:t>Developer</w:t>
      </w:r>
    </w:p>
    <w:p w14:paraId="10F7B852" w14:textId="77777777" w:rsidR="004B106C" w:rsidRDefault="004B106C">
      <w:pPr>
        <w:pStyle w:val="BodyText"/>
        <w:spacing w:line="360" w:lineRule="auto"/>
        <w:rPr>
          <w:rFonts w:ascii="Times New Roman" w:hAnsi="Times New Roman" w:cs="Times New Roman"/>
          <w:color w:val="222222"/>
        </w:rPr>
      </w:pPr>
      <w:proofErr w:type="gramStart"/>
      <w:r>
        <w:rPr>
          <w:rFonts w:ascii="Times New Roman" w:hAnsi="Times New Roman" w:cs="Times New Roman"/>
          <w:b/>
          <w:color w:val="222222"/>
          <w:sz w:val="24"/>
          <w:u w:val="single"/>
        </w:rPr>
        <w:t>Description :</w:t>
      </w:r>
      <w:proofErr w:type="gramEnd"/>
      <w:r>
        <w:rPr>
          <w:rFonts w:ascii="Times New Roman" w:hAnsi="Times New Roman" w:cs="Times New Roman"/>
          <w:b/>
          <w:color w:val="222222"/>
          <w:sz w:val="24"/>
        </w:rPr>
        <w:t xml:space="preserve"> </w:t>
      </w:r>
      <w:r>
        <w:rPr>
          <w:rFonts w:ascii="Times New Roman" w:hAnsi="Times New Roman" w:cs="Times New Roman"/>
          <w:b/>
          <w:color w:val="222222"/>
        </w:rPr>
        <w:t xml:space="preserve">CIC </w:t>
      </w:r>
      <w:r>
        <w:rPr>
          <w:rFonts w:ascii="Times New Roman" w:hAnsi="Times New Roman" w:cs="Times New Roman"/>
          <w:color w:val="222222"/>
        </w:rPr>
        <w:t xml:space="preserve">is responsible for user inter-related functions for their banking. The main functionality revolves around the roles and assigning the tasks and work flows to the user based on their role. This roles create the profiles of the users and </w:t>
      </w:r>
      <w:proofErr w:type="gramStart"/>
      <w:r>
        <w:rPr>
          <w:rFonts w:ascii="Times New Roman" w:hAnsi="Times New Roman" w:cs="Times New Roman"/>
          <w:color w:val="222222"/>
        </w:rPr>
        <w:t>roles(</w:t>
      </w:r>
      <w:proofErr w:type="gramEnd"/>
      <w:r>
        <w:rPr>
          <w:rFonts w:ascii="Times New Roman" w:hAnsi="Times New Roman" w:cs="Times New Roman"/>
          <w:color w:val="222222"/>
        </w:rPr>
        <w:t>UA,PA,SA,JA) and their associated teams.</w:t>
      </w:r>
      <w:r>
        <w:rPr>
          <w:rFonts w:ascii="Times New Roman" w:hAnsi="Times New Roman" w:cs="Times New Roman"/>
          <w:color w:val="222222"/>
          <w:u w:val="single"/>
        </w:rPr>
        <w:br/>
        <w:t>Responsibilities</w:t>
      </w:r>
      <w:r>
        <w:rPr>
          <w:rStyle w:val="Strong"/>
          <w:rFonts w:ascii="Times New Roman" w:hAnsi="Times New Roman" w:cs="Times New Roman"/>
          <w:bCs/>
          <w:color w:val="222222"/>
          <w:u w:val="single"/>
        </w:rPr>
        <w:t>:</w:t>
      </w:r>
    </w:p>
    <w:p w14:paraId="2C092072" w14:textId="77777777" w:rsidR="004B106C" w:rsidRDefault="004B106C">
      <w:pPr>
        <w:pStyle w:val="BodyText"/>
        <w:numPr>
          <w:ilvl w:val="0"/>
          <w:numId w:val="22"/>
        </w:numPr>
        <w:tabs>
          <w:tab w:val="left" w:pos="0"/>
        </w:tabs>
        <w:spacing w:after="0" w:line="100" w:lineRule="atLeast"/>
        <w:rPr>
          <w:rFonts w:ascii="Times New Roman" w:hAnsi="Times New Roman" w:cs="Times New Roman"/>
          <w:color w:val="222222"/>
        </w:rPr>
      </w:pPr>
      <w:r>
        <w:rPr>
          <w:rFonts w:ascii="Times New Roman" w:hAnsi="Times New Roman" w:cs="Times New Roman"/>
          <w:color w:val="222222"/>
        </w:rPr>
        <w:t>Involved in analysis and business requirements.</w:t>
      </w:r>
      <w:r>
        <w:rPr>
          <w:rFonts w:ascii="Times New Roman" w:hAnsi="Times New Roman" w:cs="Times New Roman"/>
          <w:color w:val="222222"/>
        </w:rPr>
        <w:br/>
      </w:r>
    </w:p>
    <w:p w14:paraId="418ED045" w14:textId="77777777" w:rsidR="004B106C" w:rsidRDefault="004B106C">
      <w:pPr>
        <w:pStyle w:val="BodyText"/>
        <w:numPr>
          <w:ilvl w:val="0"/>
          <w:numId w:val="22"/>
        </w:numPr>
        <w:tabs>
          <w:tab w:val="left" w:pos="0"/>
        </w:tabs>
        <w:spacing w:after="0" w:line="100" w:lineRule="atLeast"/>
        <w:rPr>
          <w:rFonts w:ascii="Times New Roman" w:hAnsi="Times New Roman" w:cs="Times New Roman"/>
          <w:color w:val="222222"/>
        </w:rPr>
      </w:pPr>
      <w:r>
        <w:rPr>
          <w:rFonts w:ascii="Times New Roman" w:hAnsi="Times New Roman" w:cs="Times New Roman"/>
          <w:color w:val="222222"/>
        </w:rPr>
        <w:t>Involved in Coding construction.</w:t>
      </w:r>
      <w:r>
        <w:rPr>
          <w:rFonts w:ascii="Times New Roman" w:hAnsi="Times New Roman" w:cs="Times New Roman"/>
          <w:color w:val="222222"/>
        </w:rPr>
        <w:br/>
      </w:r>
    </w:p>
    <w:p w14:paraId="3981315A" w14:textId="77777777" w:rsidR="004B106C" w:rsidRDefault="004B106C">
      <w:pPr>
        <w:pStyle w:val="BodyText"/>
        <w:numPr>
          <w:ilvl w:val="0"/>
          <w:numId w:val="22"/>
        </w:numPr>
        <w:tabs>
          <w:tab w:val="left" w:pos="0"/>
        </w:tabs>
        <w:spacing w:after="0" w:line="100" w:lineRule="atLeast"/>
        <w:rPr>
          <w:rFonts w:ascii="Times New Roman" w:hAnsi="Times New Roman" w:cs="Times New Roman"/>
          <w:b/>
          <w:color w:val="222222"/>
          <w:sz w:val="22"/>
          <w:szCs w:val="24"/>
        </w:rPr>
      </w:pPr>
      <w:r>
        <w:rPr>
          <w:rFonts w:ascii="Times New Roman" w:hAnsi="Times New Roman" w:cs="Times New Roman"/>
          <w:color w:val="222222"/>
        </w:rPr>
        <w:t>Done defects of Integration Testing, System Testing, UAT, Functional and Unit Testing.</w:t>
      </w:r>
    </w:p>
    <w:p w14:paraId="284F7ADD" w14:textId="36077BE2" w:rsidR="5731758C" w:rsidRDefault="71D46F69" w:rsidP="71D46F69">
      <w:pPr>
        <w:pStyle w:val="BodyText"/>
        <w:spacing w:before="75" w:after="75" w:line="360" w:lineRule="auto"/>
        <w:jc w:val="both"/>
      </w:pPr>
      <w:r w:rsidRPr="71D46F69">
        <w:rPr>
          <w:rFonts w:ascii="Times New Roman" w:hAnsi="Times New Roman" w:cs="Times New Roman"/>
          <w:b/>
          <w:bCs/>
          <w:color w:val="222222"/>
          <w:sz w:val="22"/>
          <w:szCs w:val="22"/>
        </w:rPr>
        <w:t>Environment</w:t>
      </w:r>
      <w:r w:rsidRPr="71D46F69">
        <w:rPr>
          <w:rFonts w:ascii="Times New Roman" w:hAnsi="Times New Roman" w:cs="Times New Roman"/>
          <w:b/>
          <w:bCs/>
          <w:color w:val="222222"/>
          <w:sz w:val="28"/>
          <w:szCs w:val="28"/>
        </w:rPr>
        <w:t xml:space="preserve">: </w:t>
      </w:r>
      <w:r w:rsidRPr="71D46F69">
        <w:rPr>
          <w:rFonts w:ascii="Times New Roman" w:hAnsi="Times New Roman" w:cs="Times New Roman"/>
          <w:color w:val="222222"/>
          <w:sz w:val="22"/>
          <w:szCs w:val="22"/>
        </w:rPr>
        <w:t>JDK1.6, J2</w:t>
      </w:r>
      <w:proofErr w:type="gramStart"/>
      <w:r w:rsidRPr="71D46F69">
        <w:rPr>
          <w:rFonts w:ascii="Times New Roman" w:hAnsi="Times New Roman" w:cs="Times New Roman"/>
          <w:color w:val="222222"/>
          <w:sz w:val="22"/>
          <w:szCs w:val="22"/>
        </w:rPr>
        <w:t>EE,Struts</w:t>
      </w:r>
      <w:proofErr w:type="gramEnd"/>
      <w:r w:rsidRPr="71D46F69">
        <w:rPr>
          <w:rFonts w:ascii="Times New Roman" w:hAnsi="Times New Roman" w:cs="Times New Roman"/>
          <w:color w:val="222222"/>
          <w:sz w:val="22"/>
          <w:szCs w:val="22"/>
        </w:rPr>
        <w:t xml:space="preserve">1.2,Extjs,Oracle 11g, </w:t>
      </w:r>
      <w:proofErr w:type="spellStart"/>
      <w:r w:rsidRPr="71D46F69">
        <w:rPr>
          <w:rFonts w:ascii="Times New Roman" w:hAnsi="Times New Roman" w:cs="Times New Roman"/>
          <w:color w:val="222222"/>
          <w:sz w:val="22"/>
          <w:szCs w:val="22"/>
        </w:rPr>
        <w:t>Jquery</w:t>
      </w:r>
      <w:proofErr w:type="spellEnd"/>
      <w:r w:rsidRPr="71D46F69">
        <w:rPr>
          <w:rFonts w:ascii="Times New Roman" w:hAnsi="Times New Roman" w:cs="Times New Roman"/>
          <w:color w:val="222222"/>
          <w:sz w:val="22"/>
          <w:szCs w:val="22"/>
        </w:rPr>
        <w:t>.</w:t>
      </w:r>
    </w:p>
    <w:p w14:paraId="779E4BDB" w14:textId="71F974B0" w:rsidR="5731758C" w:rsidRDefault="5731758C" w:rsidP="5731758C">
      <w:pPr>
        <w:spacing w:line="360" w:lineRule="auto"/>
      </w:pPr>
    </w:p>
    <w:p w14:paraId="5353D431" w14:textId="4813CB68" w:rsidR="5731758C" w:rsidRDefault="5731758C" w:rsidP="5731758C">
      <w:pPr>
        <w:spacing w:line="360" w:lineRule="auto"/>
      </w:pPr>
    </w:p>
    <w:p w14:paraId="4A58D991" w14:textId="6EAB620E" w:rsidR="5731758C" w:rsidRDefault="5731758C" w:rsidP="5731758C">
      <w:pPr>
        <w:spacing w:line="360" w:lineRule="auto"/>
      </w:pPr>
    </w:p>
    <w:p w14:paraId="320FD241" w14:textId="3A6FA1E4" w:rsidR="71D46F69" w:rsidRDefault="71D46F69" w:rsidP="71D46F69">
      <w:pPr>
        <w:spacing w:line="360" w:lineRule="auto"/>
      </w:pPr>
    </w:p>
    <w:p w14:paraId="67A27228" w14:textId="5E024990" w:rsidR="00145799" w:rsidRDefault="00145799" w:rsidP="71D46F69">
      <w:pPr>
        <w:spacing w:line="360" w:lineRule="auto"/>
      </w:pPr>
    </w:p>
    <w:p w14:paraId="18CCFBC5" w14:textId="77777777" w:rsidR="00145799" w:rsidRDefault="00145799" w:rsidP="71D46F69">
      <w:pPr>
        <w:spacing w:line="360" w:lineRule="auto"/>
      </w:pPr>
    </w:p>
    <w:p w14:paraId="2946DB82" w14:textId="77777777" w:rsidR="4A88A40F" w:rsidRDefault="4A88A40F" w:rsidP="4A88A40F">
      <w:pPr>
        <w:spacing w:line="360" w:lineRule="auto"/>
      </w:pPr>
    </w:p>
    <w:p w14:paraId="5997CC1D" w14:textId="77777777" w:rsidR="4A88A40F" w:rsidRDefault="4A88A40F" w:rsidP="4A88A40F">
      <w:pPr>
        <w:spacing w:line="360" w:lineRule="auto"/>
      </w:pPr>
    </w:p>
    <w:p w14:paraId="110FFD37" w14:textId="77777777" w:rsidR="4A88A40F" w:rsidRDefault="4A88A40F" w:rsidP="4A88A40F">
      <w:pPr>
        <w:spacing w:line="360" w:lineRule="auto"/>
      </w:pPr>
    </w:p>
    <w:p w14:paraId="6B699379" w14:textId="77777777" w:rsidR="30C41EB4" w:rsidRDefault="30C41EB4" w:rsidP="30C41EB4">
      <w:pPr>
        <w:spacing w:line="360" w:lineRule="auto"/>
      </w:pPr>
    </w:p>
    <w:p w14:paraId="3FE9F23F" w14:textId="77777777" w:rsidR="4A88A40F" w:rsidRDefault="4A88A40F" w:rsidP="4A88A40F">
      <w:pPr>
        <w:spacing w:line="360" w:lineRule="auto"/>
      </w:pPr>
    </w:p>
    <w:p w14:paraId="5D6F271A" w14:textId="77777777" w:rsidR="004B106C" w:rsidRDefault="4A88A40F" w:rsidP="4A88A40F">
      <w:pPr>
        <w:spacing w:line="360" w:lineRule="auto"/>
        <w:rPr>
          <w:rFonts w:ascii="Book Antiqua" w:hAnsi="Book Antiqua" w:cs="Book Antiqua"/>
          <w:b/>
          <w:bCs/>
          <w:u w:val="single"/>
        </w:rPr>
      </w:pPr>
      <w:r w:rsidRPr="4A88A40F">
        <w:rPr>
          <w:rFonts w:ascii="Book Antiqua" w:hAnsi="Book Antiqua" w:cs="Book Antiqua"/>
          <w:b/>
          <w:bCs/>
          <w:u w:val="single"/>
        </w:rPr>
        <w:t>PROJECT #5</w:t>
      </w:r>
    </w:p>
    <w:p w14:paraId="591E045F" w14:textId="77777777" w:rsidR="004B106C" w:rsidRDefault="004B106C">
      <w:pPr>
        <w:spacing w:line="360" w:lineRule="auto"/>
        <w:rPr>
          <w:rFonts w:ascii="Book Antiqua" w:hAnsi="Book Antiqua" w:cs="Book Antiqua"/>
        </w:rPr>
      </w:pPr>
      <w:r>
        <w:rPr>
          <w:rFonts w:ascii="Book Antiqua" w:hAnsi="Book Antiqua" w:cs="Book Antiqua"/>
        </w:rPr>
        <w:t xml:space="preserve">Project Name   </w:t>
      </w:r>
      <w:proofErr w:type="gramStart"/>
      <w:r>
        <w:rPr>
          <w:rFonts w:ascii="Book Antiqua" w:hAnsi="Book Antiqua" w:cs="Book Antiqua"/>
        </w:rPr>
        <w:t xml:space="preserve">  </w:t>
      </w:r>
      <w:r>
        <w:rPr>
          <w:rFonts w:ascii="Book Antiqua" w:hAnsi="Book Antiqua" w:cs="Book Antiqua"/>
          <w:b/>
        </w:rPr>
        <w:t>:</w:t>
      </w:r>
      <w:proofErr w:type="gramEnd"/>
      <w:r>
        <w:rPr>
          <w:rFonts w:ascii="Book Antiqua" w:hAnsi="Book Antiqua" w:cs="Book Antiqua"/>
          <w:b/>
        </w:rPr>
        <w:t xml:space="preserve">  GGH(Grad-greenhouse)-JOB PORTAL</w:t>
      </w:r>
      <w:r>
        <w:rPr>
          <w:rFonts w:ascii="Book Antiqua" w:hAnsi="Book Antiqua" w:cs="Book Antiqua"/>
        </w:rPr>
        <w:tab/>
      </w:r>
      <w:r>
        <w:rPr>
          <w:rFonts w:ascii="Book Antiqua" w:hAnsi="Book Antiqua" w:cs="Book Antiqua"/>
          <w:b/>
        </w:rPr>
        <w:t xml:space="preserve">                                                             </w:t>
      </w:r>
    </w:p>
    <w:p w14:paraId="4600A2C7" w14:textId="77777777" w:rsidR="004B106C" w:rsidRDefault="004B106C">
      <w:pPr>
        <w:spacing w:line="360" w:lineRule="auto"/>
        <w:rPr>
          <w:rFonts w:ascii="Calibri" w:hAnsi="Calibri" w:cs="Calibri"/>
          <w:bCs/>
          <w:sz w:val="22"/>
          <w:szCs w:val="22"/>
        </w:rPr>
      </w:pPr>
      <w:r>
        <w:rPr>
          <w:rFonts w:ascii="Book Antiqua" w:hAnsi="Book Antiqua" w:cs="Book Antiqua"/>
        </w:rPr>
        <w:t xml:space="preserve">Client                </w:t>
      </w:r>
      <w:proofErr w:type="gramStart"/>
      <w:r>
        <w:rPr>
          <w:rFonts w:ascii="Book Antiqua" w:hAnsi="Book Antiqua" w:cs="Book Antiqua"/>
        </w:rPr>
        <w:t xml:space="preserve">  </w:t>
      </w:r>
      <w:r>
        <w:rPr>
          <w:rFonts w:ascii="Book Antiqua" w:hAnsi="Book Antiqua" w:cs="Book Antiqua"/>
          <w:b/>
        </w:rPr>
        <w:t>:</w:t>
      </w:r>
      <w:proofErr w:type="gramEnd"/>
      <w:r>
        <w:rPr>
          <w:rFonts w:ascii="Book Antiqua" w:hAnsi="Book Antiqua" w:cs="Book Antiqua"/>
        </w:rPr>
        <w:t xml:space="preserve">  </w:t>
      </w:r>
      <w:r>
        <w:rPr>
          <w:rFonts w:ascii="Book Antiqua" w:hAnsi="Book Antiqua" w:cs="Book Antiqua"/>
          <w:b/>
        </w:rPr>
        <w:t>GRADGREENHOUSE(www.gradgreenhouse.com)</w:t>
      </w:r>
    </w:p>
    <w:p w14:paraId="12A44298" w14:textId="12490468" w:rsidR="004B106C" w:rsidRDefault="71D46F69" w:rsidP="71D46F69">
      <w:pPr>
        <w:overflowPunct/>
        <w:spacing w:line="360" w:lineRule="auto"/>
        <w:jc w:val="both"/>
        <w:rPr>
          <w:rFonts w:ascii="Book Antiqua" w:hAnsi="Book Antiqua" w:cs="Book Antiqua"/>
          <w:b/>
          <w:bCs/>
        </w:rPr>
      </w:pPr>
      <w:r w:rsidRPr="71D46F69">
        <w:rPr>
          <w:rFonts w:ascii="Calibri" w:hAnsi="Calibri" w:cs="Calibri"/>
          <w:sz w:val="22"/>
          <w:szCs w:val="22"/>
        </w:rPr>
        <w:t xml:space="preserve">Description   </w:t>
      </w:r>
      <w:proofErr w:type="gramStart"/>
      <w:r w:rsidRPr="71D46F69">
        <w:rPr>
          <w:rFonts w:ascii="Calibri" w:hAnsi="Calibri" w:cs="Calibri"/>
          <w:sz w:val="22"/>
          <w:szCs w:val="22"/>
        </w:rPr>
        <w:t xml:space="preserve">  </w:t>
      </w:r>
      <w:r w:rsidRPr="71D46F69">
        <w:rPr>
          <w:rFonts w:ascii="Book Antiqua" w:hAnsi="Book Antiqua" w:cs="Book Antiqua"/>
        </w:rPr>
        <w:t>:</w:t>
      </w:r>
      <w:proofErr w:type="gramEnd"/>
      <w:r w:rsidRPr="71D46F69">
        <w:rPr>
          <w:rFonts w:ascii="Book Antiqua" w:hAnsi="Book Antiqua" w:cs="Book Antiqua"/>
        </w:rPr>
        <w:t xml:space="preserve">  Grad greenhouse is an online Job portal to search, apply jobs and   discussion forum. Job seekers can post the questions and the professional can answer for the questions. Like face book user can report the questions or answer and post the comment etc. The application uses the </w:t>
      </w:r>
      <w:proofErr w:type="spellStart"/>
      <w:r w:rsidRPr="71D46F69">
        <w:rPr>
          <w:rFonts w:ascii="Book Antiqua" w:hAnsi="Book Antiqua" w:cs="Book Antiqua"/>
        </w:rPr>
        <w:t>mongoDB</w:t>
      </w:r>
      <w:proofErr w:type="spellEnd"/>
      <w:r w:rsidRPr="71D46F69">
        <w:rPr>
          <w:rFonts w:ascii="Book Antiqua" w:hAnsi="Book Antiqua" w:cs="Book Antiqua"/>
        </w:rPr>
        <w:t xml:space="preserve">, </w:t>
      </w:r>
      <w:proofErr w:type="spellStart"/>
      <w:r w:rsidRPr="71D46F69">
        <w:rPr>
          <w:rFonts w:ascii="Book Antiqua" w:hAnsi="Book Antiqua" w:cs="Book Antiqua"/>
        </w:rPr>
        <w:t>solr</w:t>
      </w:r>
      <w:proofErr w:type="spellEnd"/>
      <w:r w:rsidRPr="71D46F69">
        <w:rPr>
          <w:rFonts w:ascii="Book Antiqua" w:hAnsi="Book Antiqua" w:cs="Book Antiqua"/>
        </w:rPr>
        <w:t xml:space="preserve"> search engine to get the fast response. The entire search and filter page used the </w:t>
      </w:r>
      <w:proofErr w:type="spellStart"/>
      <w:r w:rsidRPr="71D46F69">
        <w:rPr>
          <w:rFonts w:ascii="Book Antiqua" w:hAnsi="Book Antiqua" w:cs="Book Antiqua"/>
        </w:rPr>
        <w:t>solr</w:t>
      </w:r>
      <w:proofErr w:type="spellEnd"/>
      <w:r w:rsidRPr="71D46F69">
        <w:rPr>
          <w:rFonts w:ascii="Book Antiqua" w:hAnsi="Book Antiqua" w:cs="Book Antiqua"/>
        </w:rPr>
        <w:t xml:space="preserve"> search engine. Admin page is designed to have the feature to block the user, remove the questions from the site or delete the question in the database.</w:t>
      </w:r>
    </w:p>
    <w:p w14:paraId="15C51569" w14:textId="77777777" w:rsidR="004B106C" w:rsidRDefault="004B106C">
      <w:pPr>
        <w:spacing w:line="360" w:lineRule="auto"/>
        <w:jc w:val="both"/>
        <w:rPr>
          <w:rFonts w:ascii="Book Antiqua" w:hAnsi="Book Antiqua" w:cs="Book Antiqua"/>
          <w:b/>
        </w:rPr>
      </w:pPr>
      <w:r>
        <w:rPr>
          <w:rFonts w:ascii="Book Antiqua" w:hAnsi="Book Antiqua" w:cs="Book Antiqua"/>
          <w:b/>
          <w:bCs/>
        </w:rPr>
        <w:t>Key Responsibilities:</w:t>
      </w:r>
    </w:p>
    <w:p w14:paraId="2D8CA058" w14:textId="77777777" w:rsidR="004B106C" w:rsidRDefault="71D46F69" w:rsidP="71D46F69">
      <w:pPr>
        <w:pStyle w:val="normal1"/>
        <w:numPr>
          <w:ilvl w:val="0"/>
          <w:numId w:val="13"/>
        </w:numPr>
        <w:rPr>
          <w:rFonts w:ascii="Book Antiqua" w:hAnsi="Book Antiqua" w:cs="Book Antiqua"/>
          <w:b/>
          <w:bCs/>
        </w:rPr>
      </w:pPr>
      <w:r w:rsidRPr="71D46F69">
        <w:rPr>
          <w:rFonts w:ascii="Book Antiqua" w:hAnsi="Book Antiqua" w:cs="Book Antiqua"/>
          <w:b/>
          <w:bCs/>
        </w:rPr>
        <w:t>Developed Admin View Profile page.</w:t>
      </w:r>
    </w:p>
    <w:p w14:paraId="299B6655" w14:textId="77777777" w:rsidR="004B106C" w:rsidRDefault="004B106C">
      <w:pPr>
        <w:pStyle w:val="normal1"/>
        <w:numPr>
          <w:ilvl w:val="0"/>
          <w:numId w:val="13"/>
        </w:numPr>
        <w:rPr>
          <w:rFonts w:ascii="Book Antiqua" w:hAnsi="Book Antiqua" w:cs="Book Antiqua"/>
          <w:b/>
          <w:bCs/>
        </w:rPr>
      </w:pPr>
      <w:r>
        <w:rPr>
          <w:rFonts w:ascii="Book Antiqua" w:hAnsi="Book Antiqua" w:cs="Book Antiqua"/>
          <w:b/>
        </w:rPr>
        <w:t xml:space="preserve">Professional can comment, report and follow the questions. </w:t>
      </w:r>
    </w:p>
    <w:p w14:paraId="45DE7B3A" w14:textId="77777777" w:rsidR="004B106C" w:rsidRDefault="004B106C">
      <w:pPr>
        <w:numPr>
          <w:ilvl w:val="0"/>
          <w:numId w:val="13"/>
        </w:numPr>
        <w:overflowPunct/>
        <w:autoSpaceDE/>
        <w:textAlignment w:val="auto"/>
        <w:rPr>
          <w:rFonts w:ascii="Book Antiqua" w:hAnsi="Book Antiqua" w:cs="Book Antiqua"/>
          <w:b/>
          <w:bCs/>
        </w:rPr>
      </w:pPr>
      <w:r>
        <w:rPr>
          <w:rFonts w:ascii="Book Antiqua" w:hAnsi="Book Antiqua" w:cs="Book Antiqua"/>
          <w:b/>
          <w:bCs/>
        </w:rPr>
        <w:t>Involved in DB design.</w:t>
      </w:r>
    </w:p>
    <w:p w14:paraId="44644157" w14:textId="77777777" w:rsidR="004B106C" w:rsidRDefault="004B106C">
      <w:pPr>
        <w:numPr>
          <w:ilvl w:val="0"/>
          <w:numId w:val="13"/>
        </w:numPr>
        <w:overflowPunct/>
        <w:autoSpaceDE/>
        <w:textAlignment w:val="auto"/>
        <w:rPr>
          <w:rFonts w:ascii="Book Antiqua" w:hAnsi="Book Antiqua" w:cs="Book Antiqua"/>
          <w:b/>
          <w:bCs/>
        </w:rPr>
      </w:pPr>
      <w:r>
        <w:rPr>
          <w:rFonts w:ascii="Book Antiqua" w:hAnsi="Book Antiqua" w:cs="Book Antiqua"/>
          <w:b/>
          <w:bCs/>
        </w:rPr>
        <w:t xml:space="preserve">Done defects </w:t>
      </w:r>
      <w:proofErr w:type="gramStart"/>
      <w:r>
        <w:rPr>
          <w:rFonts w:ascii="Book Antiqua" w:hAnsi="Book Antiqua" w:cs="Book Antiqua"/>
          <w:b/>
          <w:bCs/>
        </w:rPr>
        <w:t>of  Integration</w:t>
      </w:r>
      <w:proofErr w:type="gramEnd"/>
      <w:r>
        <w:rPr>
          <w:rFonts w:ascii="Book Antiqua" w:hAnsi="Book Antiqua" w:cs="Book Antiqua"/>
          <w:b/>
          <w:bCs/>
        </w:rPr>
        <w:t xml:space="preserve"> Testing, System Testing, UAT, Functional and Unit Testing</w:t>
      </w:r>
    </w:p>
    <w:p w14:paraId="6F9A3BEA" w14:textId="77777777" w:rsidR="004B106C" w:rsidRDefault="004B106C">
      <w:pPr>
        <w:numPr>
          <w:ilvl w:val="0"/>
          <w:numId w:val="16"/>
        </w:numPr>
        <w:overflowPunct/>
        <w:autoSpaceDE/>
        <w:spacing w:line="360" w:lineRule="auto"/>
        <w:jc w:val="both"/>
        <w:textAlignment w:val="auto"/>
        <w:rPr>
          <w:rFonts w:ascii="Book Antiqua" w:hAnsi="Book Antiqua" w:cs="Book Antiqua"/>
        </w:rPr>
      </w:pPr>
      <w:r>
        <w:rPr>
          <w:rFonts w:ascii="Book Antiqua" w:hAnsi="Book Antiqua" w:cs="Book Antiqua"/>
          <w:b/>
          <w:bCs/>
        </w:rPr>
        <w:t xml:space="preserve">Configured application to run on a local </w:t>
      </w:r>
      <w:proofErr w:type="gramStart"/>
      <w:r>
        <w:rPr>
          <w:rFonts w:ascii="Book Antiqua" w:hAnsi="Book Antiqua" w:cs="Book Antiqua"/>
          <w:b/>
          <w:bCs/>
        </w:rPr>
        <w:t>machine ,DEV</w:t>
      </w:r>
      <w:proofErr w:type="gramEnd"/>
      <w:r>
        <w:rPr>
          <w:rFonts w:ascii="Book Antiqua" w:hAnsi="Book Antiqua" w:cs="Book Antiqua"/>
          <w:b/>
          <w:bCs/>
        </w:rPr>
        <w:t xml:space="preserve"> and QA.</w:t>
      </w:r>
      <w:r>
        <w:rPr>
          <w:rFonts w:ascii="Book Antiqua" w:hAnsi="Book Antiqua" w:cs="Book Antiqua"/>
          <w:b/>
        </w:rPr>
        <w:t xml:space="preserve"> </w:t>
      </w:r>
    </w:p>
    <w:p w14:paraId="386B68C9" w14:textId="77777777" w:rsidR="004B106C" w:rsidRDefault="004B106C">
      <w:pPr>
        <w:overflowPunct/>
        <w:autoSpaceDE/>
        <w:spacing w:line="360" w:lineRule="auto"/>
        <w:jc w:val="both"/>
        <w:textAlignment w:val="auto"/>
        <w:rPr>
          <w:rFonts w:ascii="Book Antiqua" w:hAnsi="Book Antiqua" w:cs="Book Antiqua"/>
        </w:rPr>
      </w:pPr>
      <w:r>
        <w:rPr>
          <w:rFonts w:ascii="Book Antiqua" w:hAnsi="Book Antiqua" w:cs="Book Antiqua"/>
        </w:rPr>
        <w:t xml:space="preserve"> Role</w:t>
      </w:r>
      <w:r>
        <w:rPr>
          <w:rFonts w:ascii="Book Antiqua" w:hAnsi="Book Antiqua" w:cs="Book Antiqua"/>
        </w:rPr>
        <w:tab/>
      </w:r>
      <w:r>
        <w:rPr>
          <w:rFonts w:ascii="Book Antiqua" w:hAnsi="Book Antiqua" w:cs="Book Antiqua"/>
        </w:rPr>
        <w:tab/>
        <w:t>:  Developer</w:t>
      </w:r>
    </w:p>
    <w:p w14:paraId="1F68A331" w14:textId="77777777" w:rsidR="004B106C" w:rsidRDefault="004B106C">
      <w:pPr>
        <w:overflowPunct/>
        <w:autoSpaceDE/>
        <w:spacing w:line="360" w:lineRule="auto"/>
        <w:jc w:val="both"/>
        <w:textAlignment w:val="auto"/>
        <w:rPr>
          <w:rFonts w:ascii="Book Antiqua" w:hAnsi="Book Antiqua" w:cs="Book Antiqua"/>
        </w:rPr>
      </w:pPr>
      <w:r>
        <w:rPr>
          <w:rFonts w:ascii="Book Antiqua" w:hAnsi="Book Antiqua" w:cs="Book Antiqua"/>
        </w:rPr>
        <w:t>Team Size</w:t>
      </w:r>
      <w:r>
        <w:rPr>
          <w:rFonts w:ascii="Book Antiqua" w:hAnsi="Book Antiqua" w:cs="Book Antiqua"/>
        </w:rPr>
        <w:tab/>
        <w:t>:  9</w:t>
      </w:r>
    </w:p>
    <w:p w14:paraId="089752ED" w14:textId="77777777" w:rsidR="004B106C" w:rsidRDefault="004B106C">
      <w:pPr>
        <w:overflowPunct/>
        <w:autoSpaceDE/>
        <w:spacing w:line="360" w:lineRule="auto"/>
        <w:jc w:val="both"/>
        <w:textAlignment w:val="auto"/>
        <w:rPr>
          <w:rFonts w:ascii="Book Antiqua" w:hAnsi="Book Antiqua" w:cs="Book Antiqua"/>
          <w:b/>
          <w:u w:val="single"/>
        </w:rPr>
      </w:pPr>
      <w:r>
        <w:rPr>
          <w:rFonts w:ascii="Book Antiqua" w:hAnsi="Book Antiqua" w:cs="Book Antiqua"/>
        </w:rPr>
        <w:t>Tools used</w:t>
      </w:r>
      <w:r>
        <w:rPr>
          <w:rFonts w:ascii="Book Antiqua" w:hAnsi="Book Antiqua" w:cs="Book Antiqua"/>
        </w:rPr>
        <w:tab/>
        <w:t xml:space="preserve">:  JDK1.6, J2EE, Spring MVC, AJAX, </w:t>
      </w:r>
      <w:proofErr w:type="spellStart"/>
      <w:r>
        <w:rPr>
          <w:rFonts w:ascii="Book Antiqua" w:hAnsi="Book Antiqua" w:cs="Book Antiqua"/>
        </w:rPr>
        <w:t>Mongodb</w:t>
      </w:r>
      <w:proofErr w:type="spellEnd"/>
      <w:r>
        <w:rPr>
          <w:rFonts w:ascii="Book Antiqua" w:hAnsi="Book Antiqua" w:cs="Book Antiqua"/>
        </w:rPr>
        <w:t xml:space="preserve">, Apache </w:t>
      </w:r>
      <w:proofErr w:type="spellStart"/>
      <w:r>
        <w:rPr>
          <w:rFonts w:ascii="Book Antiqua" w:hAnsi="Book Antiqua" w:cs="Book Antiqua"/>
        </w:rPr>
        <w:t>Solr</w:t>
      </w:r>
      <w:proofErr w:type="spellEnd"/>
      <w:r>
        <w:rPr>
          <w:rFonts w:ascii="Book Antiqua" w:hAnsi="Book Antiqua" w:cs="Book Antiqua"/>
        </w:rPr>
        <w:t xml:space="preserve">, RabbitMQ, </w:t>
      </w:r>
      <w:proofErr w:type="spellStart"/>
      <w:r>
        <w:rPr>
          <w:rFonts w:ascii="Book Antiqua" w:hAnsi="Book Antiqua" w:cs="Book Antiqua"/>
        </w:rPr>
        <w:t>JQuery</w:t>
      </w:r>
      <w:proofErr w:type="spellEnd"/>
      <w:r>
        <w:rPr>
          <w:rFonts w:ascii="Book Antiqua" w:hAnsi="Book Antiqua" w:cs="Book Antiqua"/>
        </w:rPr>
        <w:t>.</w:t>
      </w:r>
    </w:p>
    <w:p w14:paraId="1F72F646" w14:textId="77777777" w:rsidR="003161A9" w:rsidRDefault="003161A9">
      <w:pPr>
        <w:spacing w:line="360" w:lineRule="auto"/>
        <w:rPr>
          <w:rFonts w:ascii="Book Antiqua" w:hAnsi="Book Antiqua" w:cs="Book Antiqua"/>
          <w:b/>
          <w:u w:val="single"/>
        </w:rPr>
      </w:pPr>
    </w:p>
    <w:p w14:paraId="422C7479" w14:textId="77777777" w:rsidR="004B106C" w:rsidRDefault="44F3EE6C" w:rsidP="44F3EE6C">
      <w:pPr>
        <w:spacing w:line="360" w:lineRule="auto"/>
        <w:rPr>
          <w:rFonts w:ascii="Book Antiqua" w:hAnsi="Book Antiqua" w:cs="Book Antiqua"/>
        </w:rPr>
      </w:pPr>
      <w:r w:rsidRPr="44F3EE6C">
        <w:rPr>
          <w:rFonts w:ascii="Book Antiqua" w:hAnsi="Book Antiqua" w:cs="Book Antiqua"/>
          <w:b/>
          <w:bCs/>
          <w:u w:val="single"/>
        </w:rPr>
        <w:t>PROJECT #6</w:t>
      </w:r>
      <w:r w:rsidRPr="44F3EE6C">
        <w:rPr>
          <w:rFonts w:ascii="Book Antiqua" w:hAnsi="Book Antiqua" w:cs="Book Antiqua"/>
        </w:rPr>
        <w:t xml:space="preserve"> </w:t>
      </w:r>
    </w:p>
    <w:p w14:paraId="23281542" w14:textId="77777777" w:rsidR="004B106C" w:rsidRDefault="004B106C">
      <w:pPr>
        <w:spacing w:line="360" w:lineRule="auto"/>
        <w:rPr>
          <w:rFonts w:ascii="Book Antiqua" w:hAnsi="Book Antiqua" w:cs="Book Antiqua"/>
        </w:rPr>
      </w:pPr>
      <w:r>
        <w:rPr>
          <w:rFonts w:ascii="Book Antiqua" w:hAnsi="Book Antiqua" w:cs="Book Antiqua"/>
        </w:rPr>
        <w:t xml:space="preserve">Project Name   </w:t>
      </w:r>
      <w:proofErr w:type="gramStart"/>
      <w:r>
        <w:rPr>
          <w:rFonts w:ascii="Book Antiqua" w:hAnsi="Book Antiqua" w:cs="Book Antiqua"/>
        </w:rPr>
        <w:t xml:space="preserve">  </w:t>
      </w:r>
      <w:r>
        <w:rPr>
          <w:rFonts w:ascii="Book Antiqua" w:hAnsi="Book Antiqua" w:cs="Book Antiqua"/>
          <w:b/>
        </w:rPr>
        <w:t>:</w:t>
      </w:r>
      <w:proofErr w:type="gramEnd"/>
      <w:r>
        <w:rPr>
          <w:rFonts w:ascii="Book Antiqua" w:hAnsi="Book Antiqua" w:cs="Book Antiqua"/>
          <w:b/>
        </w:rPr>
        <w:t xml:space="preserve">  </w:t>
      </w:r>
      <w:proofErr w:type="spellStart"/>
      <w:r>
        <w:rPr>
          <w:rFonts w:ascii="Book Antiqua" w:hAnsi="Book Antiqua" w:cs="Book Antiqua"/>
          <w:b/>
        </w:rPr>
        <w:t>LifeApp</w:t>
      </w:r>
      <w:proofErr w:type="spellEnd"/>
      <w:r>
        <w:rPr>
          <w:rFonts w:ascii="Book Antiqua" w:hAnsi="Book Antiqua" w:cs="Book Antiqua"/>
          <w:b/>
        </w:rPr>
        <w:t xml:space="preserve"> &amp; Purchase Insurance  Application</w:t>
      </w:r>
      <w:r>
        <w:rPr>
          <w:rFonts w:ascii="Book Antiqua" w:hAnsi="Book Antiqua" w:cs="Book Antiqua"/>
        </w:rPr>
        <w:tab/>
      </w:r>
      <w:r>
        <w:rPr>
          <w:rFonts w:ascii="Book Antiqua" w:hAnsi="Book Antiqua" w:cs="Book Antiqua"/>
          <w:b/>
        </w:rPr>
        <w:t xml:space="preserve">                                                             </w:t>
      </w:r>
    </w:p>
    <w:p w14:paraId="6C2493A4" w14:textId="77777777" w:rsidR="004B106C" w:rsidRDefault="004B106C">
      <w:pPr>
        <w:spacing w:line="360" w:lineRule="auto"/>
        <w:rPr>
          <w:rFonts w:ascii="Book Antiqua" w:hAnsi="Book Antiqua" w:cs="Book Antiqua"/>
        </w:rPr>
      </w:pPr>
      <w:r>
        <w:rPr>
          <w:rFonts w:ascii="Book Antiqua" w:hAnsi="Book Antiqua" w:cs="Book Antiqua"/>
        </w:rPr>
        <w:t xml:space="preserve">Client                </w:t>
      </w:r>
      <w:proofErr w:type="gramStart"/>
      <w:r>
        <w:rPr>
          <w:rFonts w:ascii="Book Antiqua" w:hAnsi="Book Antiqua" w:cs="Book Antiqua"/>
        </w:rPr>
        <w:t xml:space="preserve">  </w:t>
      </w:r>
      <w:r>
        <w:rPr>
          <w:rFonts w:ascii="Book Antiqua" w:hAnsi="Book Antiqua" w:cs="Book Antiqua"/>
          <w:b/>
        </w:rPr>
        <w:t>:</w:t>
      </w:r>
      <w:proofErr w:type="gramEnd"/>
      <w:r>
        <w:rPr>
          <w:rFonts w:ascii="Book Antiqua" w:hAnsi="Book Antiqua" w:cs="Book Antiqua"/>
        </w:rPr>
        <w:t xml:space="preserve">  </w:t>
      </w:r>
      <w:proofErr w:type="spellStart"/>
      <w:r>
        <w:rPr>
          <w:rFonts w:ascii="Book Antiqua" w:hAnsi="Book Antiqua" w:cs="Book Antiqua"/>
          <w:b/>
        </w:rPr>
        <w:t>StateFarm</w:t>
      </w:r>
      <w:proofErr w:type="spellEnd"/>
      <w:r>
        <w:rPr>
          <w:rFonts w:ascii="Book Antiqua" w:hAnsi="Book Antiqua" w:cs="Book Antiqua"/>
          <w:b/>
        </w:rPr>
        <w:t xml:space="preserve"> Insurance Company(www.statefarm.com)</w:t>
      </w:r>
    </w:p>
    <w:p w14:paraId="3EED3417" w14:textId="0A189721" w:rsidR="004B106C" w:rsidRDefault="004B106C" w:rsidP="71D46F69">
      <w:pPr>
        <w:overflowPunct/>
        <w:spacing w:line="360" w:lineRule="auto"/>
        <w:jc w:val="both"/>
        <w:rPr>
          <w:rFonts w:ascii="Book Antiqua" w:hAnsi="Book Antiqua" w:cs="Book Antiqua"/>
          <w:b/>
          <w:bCs/>
        </w:rPr>
      </w:pPr>
      <w:r>
        <w:rPr>
          <w:rFonts w:ascii="Book Antiqua" w:hAnsi="Book Antiqua" w:cs="Book Antiqua"/>
        </w:rPr>
        <w:t>Description</w:t>
      </w:r>
      <w:r>
        <w:rPr>
          <w:rFonts w:ascii="Book Antiqua" w:hAnsi="Book Antiqua" w:cs="Book Antiqua"/>
        </w:rPr>
        <w:tab/>
        <w:t xml:space="preserve">: State Farm Life Insurance is </w:t>
      </w:r>
      <w:proofErr w:type="gramStart"/>
      <w:r>
        <w:rPr>
          <w:rFonts w:ascii="Book Antiqua" w:hAnsi="Book Antiqua" w:cs="Book Antiqua"/>
        </w:rPr>
        <w:t>being  developed</w:t>
      </w:r>
      <w:proofErr w:type="gramEnd"/>
      <w:r>
        <w:rPr>
          <w:rFonts w:ascii="Book Antiqua" w:hAnsi="Book Antiqua" w:cs="Book Antiqua"/>
        </w:rPr>
        <w:t xml:space="preserve"> with apply for the online application. State Farm has different portfolio are Auto, Life, Fire, Health. To develop an effective of </w:t>
      </w:r>
      <w:proofErr w:type="spellStart"/>
      <w:r>
        <w:rPr>
          <w:rFonts w:ascii="Book Antiqua" w:hAnsi="Book Antiqua" w:cs="Book Antiqua"/>
        </w:rPr>
        <w:t>LifeApp</w:t>
      </w:r>
      <w:proofErr w:type="spellEnd"/>
      <w:r>
        <w:rPr>
          <w:rFonts w:ascii="Book Antiqua" w:hAnsi="Book Antiqua" w:cs="Book Antiqua"/>
        </w:rPr>
        <w:t xml:space="preserve"> &amp; Purchase in Life </w:t>
      </w:r>
      <w:proofErr w:type="spellStart"/>
      <w:r>
        <w:rPr>
          <w:rFonts w:ascii="Book Antiqua" w:hAnsi="Book Antiqua" w:cs="Book Antiqua"/>
        </w:rPr>
        <w:t>Insurance.</w:t>
      </w:r>
      <w:r w:rsidR="71D46F69" w:rsidRPr="71D46F69">
        <w:rPr>
          <w:rFonts w:ascii="Book Antiqua" w:hAnsi="Book Antiqua" w:cs="Book Antiqua"/>
        </w:rPr>
        <w:t>Life</w:t>
      </w:r>
      <w:proofErr w:type="spellEnd"/>
      <w:r w:rsidR="71D46F69" w:rsidRPr="71D46F69">
        <w:rPr>
          <w:rFonts w:ascii="Book Antiqua" w:hAnsi="Book Antiqua" w:cs="Book Antiqua"/>
        </w:rPr>
        <w:t xml:space="preserve"> App &amp; Purchase has different types Life Products are Term Life, Whole </w:t>
      </w:r>
      <w:proofErr w:type="gramStart"/>
      <w:r w:rsidR="71D46F69" w:rsidRPr="71D46F69">
        <w:rPr>
          <w:rFonts w:ascii="Book Antiqua" w:hAnsi="Book Antiqua" w:cs="Book Antiqua"/>
        </w:rPr>
        <w:t>Life ,Universal</w:t>
      </w:r>
      <w:proofErr w:type="gramEnd"/>
      <w:r w:rsidR="71D46F69" w:rsidRPr="71D46F69">
        <w:rPr>
          <w:rFonts w:ascii="Book Antiqua" w:hAnsi="Book Antiqua" w:cs="Book Antiqua"/>
        </w:rPr>
        <w:t xml:space="preserve"> Life and Life </w:t>
      </w:r>
      <w:proofErr w:type="spellStart"/>
      <w:r w:rsidR="71D46F69" w:rsidRPr="71D46F69">
        <w:rPr>
          <w:rFonts w:ascii="Book Antiqua" w:hAnsi="Book Antiqua" w:cs="Book Antiqua"/>
        </w:rPr>
        <w:t>Basics.It</w:t>
      </w:r>
      <w:proofErr w:type="spellEnd"/>
      <w:r w:rsidR="71D46F69" w:rsidRPr="71D46F69">
        <w:rPr>
          <w:rFonts w:ascii="Book Antiqua" w:hAnsi="Book Antiqua" w:cs="Book Antiqua"/>
        </w:rPr>
        <w:t xml:space="preserve"> has different types of Components are Personal Info, Policy Info, Health &amp; Life style, Purchase modules. It has developed with ICP/TP environments and dependent </w:t>
      </w:r>
      <w:proofErr w:type="gramStart"/>
      <w:r w:rsidR="71D46F69" w:rsidRPr="71D46F69">
        <w:rPr>
          <w:rFonts w:ascii="Book Antiqua" w:hAnsi="Book Antiqua" w:cs="Book Antiqua"/>
        </w:rPr>
        <w:t>with  Business</w:t>
      </w:r>
      <w:proofErr w:type="gramEnd"/>
      <w:r w:rsidR="71D46F69" w:rsidRPr="71D46F69">
        <w:rPr>
          <w:rFonts w:ascii="Book Antiqua" w:hAnsi="Book Antiqua" w:cs="Book Antiqua"/>
        </w:rPr>
        <w:t xml:space="preserve"> Services (DCs). </w:t>
      </w:r>
    </w:p>
    <w:p w14:paraId="01FFB284" w14:textId="77777777" w:rsidR="004B106C" w:rsidRDefault="004B106C">
      <w:pPr>
        <w:spacing w:line="360" w:lineRule="auto"/>
        <w:jc w:val="both"/>
        <w:rPr>
          <w:rFonts w:ascii="Book Antiqua" w:hAnsi="Book Antiqua" w:cs="Book Antiqua"/>
          <w:b/>
        </w:rPr>
      </w:pPr>
      <w:r>
        <w:rPr>
          <w:rFonts w:ascii="Book Antiqua" w:hAnsi="Book Antiqua" w:cs="Book Antiqua"/>
          <w:b/>
          <w:bCs/>
        </w:rPr>
        <w:t>Key Responsibilities:</w:t>
      </w:r>
    </w:p>
    <w:p w14:paraId="131D782F" w14:textId="77777777" w:rsidR="004B106C" w:rsidRDefault="004B106C">
      <w:pPr>
        <w:pStyle w:val="normal1"/>
        <w:numPr>
          <w:ilvl w:val="0"/>
          <w:numId w:val="16"/>
        </w:numPr>
        <w:rPr>
          <w:rFonts w:ascii="Book Antiqua" w:hAnsi="Book Antiqua" w:cs="Book Antiqua"/>
          <w:b/>
        </w:rPr>
      </w:pPr>
      <w:r>
        <w:rPr>
          <w:rFonts w:ascii="Book Antiqua" w:hAnsi="Book Antiqua" w:cs="Book Antiqua"/>
          <w:b/>
        </w:rPr>
        <w:t>Development, Defect Fixing, Support and Maintenance.</w:t>
      </w:r>
    </w:p>
    <w:p w14:paraId="67BA3669" w14:textId="77777777" w:rsidR="004B106C" w:rsidRDefault="004B106C">
      <w:pPr>
        <w:numPr>
          <w:ilvl w:val="0"/>
          <w:numId w:val="16"/>
        </w:numPr>
        <w:overflowPunct/>
        <w:autoSpaceDE/>
        <w:textAlignment w:val="auto"/>
        <w:rPr>
          <w:rFonts w:ascii="Book Antiqua" w:hAnsi="Book Antiqua" w:cs="Book Antiqua"/>
          <w:b/>
        </w:rPr>
      </w:pPr>
      <w:r>
        <w:rPr>
          <w:rFonts w:ascii="Book Antiqua" w:hAnsi="Book Antiqua" w:cs="Book Antiqua"/>
          <w:b/>
        </w:rPr>
        <w:t>Involved in developing Spring Controller with Spark for enhancements.</w:t>
      </w:r>
    </w:p>
    <w:p w14:paraId="4F75EBEF" w14:textId="77777777" w:rsidR="004B106C" w:rsidRDefault="71D46F69" w:rsidP="71D46F69">
      <w:pPr>
        <w:pStyle w:val="normal1"/>
        <w:numPr>
          <w:ilvl w:val="0"/>
          <w:numId w:val="16"/>
        </w:numPr>
        <w:rPr>
          <w:rFonts w:ascii="Book Antiqua" w:hAnsi="Book Antiqua" w:cs="Book Antiqua"/>
          <w:b/>
          <w:bCs/>
        </w:rPr>
      </w:pPr>
      <w:r w:rsidRPr="71D46F69">
        <w:rPr>
          <w:rFonts w:ascii="Book Antiqua" w:hAnsi="Book Antiqua" w:cs="Book Antiqua"/>
          <w:b/>
          <w:bCs/>
        </w:rPr>
        <w:t>Developing UI pages with SFX tags and to effective data driven in SEED.</w:t>
      </w:r>
    </w:p>
    <w:p w14:paraId="66B8D8CF" w14:textId="77777777" w:rsidR="004B106C" w:rsidRDefault="004B106C">
      <w:pPr>
        <w:numPr>
          <w:ilvl w:val="0"/>
          <w:numId w:val="16"/>
        </w:numPr>
        <w:textAlignment w:val="auto"/>
        <w:rPr>
          <w:rFonts w:ascii="Book Antiqua" w:hAnsi="Book Antiqua" w:cs="Book Antiqua"/>
        </w:rPr>
      </w:pPr>
      <w:r>
        <w:rPr>
          <w:rFonts w:ascii="Book Antiqua" w:hAnsi="Book Antiqua" w:cs="Book Antiqua"/>
          <w:b/>
          <w:bCs/>
        </w:rPr>
        <w:t xml:space="preserve">Done defects </w:t>
      </w:r>
      <w:proofErr w:type="gramStart"/>
      <w:r>
        <w:rPr>
          <w:rFonts w:ascii="Book Antiqua" w:hAnsi="Book Antiqua" w:cs="Book Antiqua"/>
          <w:b/>
          <w:bCs/>
        </w:rPr>
        <w:t>of  Integration</w:t>
      </w:r>
      <w:proofErr w:type="gramEnd"/>
      <w:r>
        <w:rPr>
          <w:rFonts w:ascii="Book Antiqua" w:hAnsi="Book Antiqua" w:cs="Book Antiqua"/>
          <w:b/>
          <w:bCs/>
        </w:rPr>
        <w:t xml:space="preserve"> Testing, System Testing, UAT, Functional and Unit Testing.</w:t>
      </w:r>
    </w:p>
    <w:p w14:paraId="08CE6F91" w14:textId="77777777" w:rsidR="004B106C" w:rsidRDefault="004B106C">
      <w:pPr>
        <w:jc w:val="both"/>
        <w:rPr>
          <w:rFonts w:ascii="Book Antiqua" w:hAnsi="Book Antiqua" w:cs="Book Antiqua"/>
        </w:rPr>
      </w:pPr>
    </w:p>
    <w:p w14:paraId="4DD66298" w14:textId="77777777" w:rsidR="004B106C" w:rsidRDefault="004B106C">
      <w:pPr>
        <w:jc w:val="both"/>
        <w:rPr>
          <w:rFonts w:ascii="Book Antiqua" w:hAnsi="Book Antiqua" w:cs="Book Antiqua"/>
        </w:rPr>
      </w:pPr>
      <w:r>
        <w:rPr>
          <w:rFonts w:ascii="Book Antiqua" w:hAnsi="Book Antiqua" w:cs="Book Antiqua"/>
        </w:rPr>
        <w:t>Role</w:t>
      </w:r>
      <w:r>
        <w:rPr>
          <w:rFonts w:ascii="Book Antiqua" w:hAnsi="Book Antiqua" w:cs="Book Antiqua"/>
        </w:rPr>
        <w:tab/>
      </w:r>
      <w:r>
        <w:rPr>
          <w:rFonts w:ascii="Book Antiqua" w:hAnsi="Book Antiqua" w:cs="Book Antiqua"/>
        </w:rPr>
        <w:tab/>
        <w:t>:  Developer</w:t>
      </w:r>
    </w:p>
    <w:p w14:paraId="76BB39CE" w14:textId="77777777" w:rsidR="004B106C" w:rsidRDefault="004B106C">
      <w:pPr>
        <w:jc w:val="both"/>
        <w:rPr>
          <w:rFonts w:ascii="Book Antiqua" w:hAnsi="Book Antiqua" w:cs="Book Antiqua"/>
        </w:rPr>
      </w:pPr>
      <w:r>
        <w:rPr>
          <w:rFonts w:ascii="Book Antiqua" w:hAnsi="Book Antiqua" w:cs="Book Antiqua"/>
        </w:rPr>
        <w:t>Team Size</w:t>
      </w:r>
      <w:r>
        <w:rPr>
          <w:rFonts w:ascii="Book Antiqua" w:hAnsi="Book Antiqua" w:cs="Book Antiqua"/>
        </w:rPr>
        <w:tab/>
        <w:t>:  27</w:t>
      </w:r>
    </w:p>
    <w:p w14:paraId="72E8D193" w14:textId="77777777" w:rsidR="004B106C" w:rsidRDefault="004B106C">
      <w:pPr>
        <w:rPr>
          <w:rFonts w:ascii="Book Antiqua" w:hAnsi="Book Antiqua" w:cs="Book Antiqua"/>
          <w:b/>
          <w:u w:val="single"/>
        </w:rPr>
      </w:pPr>
      <w:r>
        <w:rPr>
          <w:rFonts w:ascii="Book Antiqua" w:hAnsi="Book Antiqua" w:cs="Book Antiqua"/>
        </w:rPr>
        <w:t>Tools used</w:t>
      </w:r>
      <w:r>
        <w:rPr>
          <w:rFonts w:ascii="Book Antiqua" w:hAnsi="Book Antiqua" w:cs="Book Antiqua"/>
        </w:rPr>
        <w:tab/>
        <w:t xml:space="preserve">:  JDK1.5, J2EE, </w:t>
      </w:r>
      <w:r w:rsidRPr="698FBCE3">
        <w:rPr>
          <w:rFonts w:ascii="Book Antiqua" w:hAnsi="Book Antiqua" w:cs="Book Antiqua"/>
        </w:rPr>
        <w:t xml:space="preserve">Spring, SFX, SEED, JRF, </w:t>
      </w:r>
      <w:proofErr w:type="spellStart"/>
      <w:r w:rsidRPr="698FBCE3">
        <w:rPr>
          <w:rFonts w:ascii="Book Antiqua" w:hAnsi="Book Antiqua" w:cs="Book Antiqua"/>
        </w:rPr>
        <w:t>WebServices</w:t>
      </w:r>
      <w:proofErr w:type="spellEnd"/>
      <w:r w:rsidRPr="698FBCE3">
        <w:rPr>
          <w:rFonts w:ascii="Book Antiqua" w:hAnsi="Book Antiqua" w:cs="Book Antiqua"/>
        </w:rPr>
        <w:t>, Spark, Junit, SVN.</w:t>
      </w:r>
    </w:p>
    <w:p w14:paraId="61CDCEAD" w14:textId="77777777" w:rsidR="00554DC1" w:rsidRDefault="00554DC1">
      <w:pPr>
        <w:jc w:val="both"/>
        <w:rPr>
          <w:rFonts w:ascii="Book Antiqua" w:hAnsi="Book Antiqua" w:cs="Book Antiqua"/>
          <w:b/>
        </w:rPr>
      </w:pPr>
    </w:p>
    <w:p w14:paraId="14A649C5" w14:textId="744794F4" w:rsidR="2E0D90C9" w:rsidRDefault="2E0D90C9" w:rsidP="2E0D90C9">
      <w:pPr>
        <w:jc w:val="both"/>
        <w:rPr>
          <w:rFonts w:ascii="Book Antiqua" w:hAnsi="Book Antiqua" w:cs="Book Antiqua"/>
          <w:b/>
          <w:bCs/>
        </w:rPr>
      </w:pPr>
    </w:p>
    <w:p w14:paraId="63161214" w14:textId="0AE381F9" w:rsidR="2E0D90C9" w:rsidRDefault="2E0D90C9" w:rsidP="2E0D90C9">
      <w:pPr>
        <w:jc w:val="both"/>
        <w:rPr>
          <w:rFonts w:ascii="Book Antiqua" w:hAnsi="Book Antiqua" w:cs="Book Antiqua"/>
          <w:b/>
          <w:bCs/>
        </w:rPr>
      </w:pPr>
    </w:p>
    <w:p w14:paraId="54FDD2EC" w14:textId="28917AAF" w:rsidR="00145799" w:rsidRDefault="00145799" w:rsidP="2E0D90C9">
      <w:pPr>
        <w:jc w:val="both"/>
        <w:rPr>
          <w:rFonts w:ascii="Book Antiqua" w:hAnsi="Book Antiqua" w:cs="Book Antiqua"/>
          <w:b/>
          <w:bCs/>
        </w:rPr>
      </w:pPr>
    </w:p>
    <w:p w14:paraId="701C41F8" w14:textId="77777777" w:rsidR="00145799" w:rsidRDefault="00145799" w:rsidP="2E0D90C9">
      <w:pPr>
        <w:jc w:val="both"/>
        <w:rPr>
          <w:rFonts w:ascii="Book Antiqua" w:hAnsi="Book Antiqua" w:cs="Book Antiqua"/>
          <w:b/>
          <w:bCs/>
        </w:rPr>
      </w:pPr>
    </w:p>
    <w:p w14:paraId="4A725304" w14:textId="77777777" w:rsidR="003161A9" w:rsidRDefault="003161A9">
      <w:pPr>
        <w:jc w:val="both"/>
        <w:rPr>
          <w:rFonts w:ascii="Book Antiqua" w:hAnsi="Book Antiqua" w:cs="Book Antiqua"/>
          <w:b/>
        </w:rPr>
      </w:pPr>
      <w:r>
        <w:rPr>
          <w:rFonts w:ascii="Book Antiqua" w:hAnsi="Book Antiqua" w:cs="Book Antiqua"/>
          <w:b/>
        </w:rPr>
        <w:tab/>
      </w:r>
      <w:r>
        <w:rPr>
          <w:rFonts w:ascii="Book Antiqua" w:hAnsi="Book Antiqua" w:cs="Book Antiqua"/>
          <w:b/>
        </w:rPr>
        <w:tab/>
      </w:r>
      <w:r>
        <w:rPr>
          <w:rFonts w:ascii="Book Antiqua" w:hAnsi="Book Antiqua" w:cs="Book Antiqua"/>
          <w:b/>
        </w:rPr>
        <w:tab/>
      </w:r>
      <w:r>
        <w:rPr>
          <w:rFonts w:ascii="Book Antiqua" w:hAnsi="Book Antiqua" w:cs="Book Antiqua"/>
          <w:b/>
        </w:rPr>
        <w:tab/>
      </w:r>
      <w:r>
        <w:rPr>
          <w:rFonts w:ascii="Book Antiqua" w:hAnsi="Book Antiqua" w:cs="Book Antiqua"/>
          <w:b/>
        </w:rPr>
        <w:tab/>
      </w:r>
      <w:r>
        <w:rPr>
          <w:rFonts w:ascii="Book Antiqua" w:hAnsi="Book Antiqua" w:cs="Book Antiqua"/>
          <w:b/>
        </w:rPr>
        <w:tab/>
      </w:r>
      <w:r>
        <w:rPr>
          <w:rFonts w:ascii="Book Antiqua" w:hAnsi="Book Antiqua" w:cs="Book Antiqua"/>
          <w:b/>
        </w:rPr>
        <w:tab/>
      </w:r>
      <w:r>
        <w:rPr>
          <w:rFonts w:ascii="Book Antiqua" w:hAnsi="Book Antiqua" w:cs="Book Antiqua"/>
          <w:b/>
        </w:rPr>
        <w:tab/>
      </w:r>
      <w:r>
        <w:rPr>
          <w:rFonts w:ascii="Book Antiqua" w:hAnsi="Book Antiqua" w:cs="Book Antiqua"/>
          <w:b/>
        </w:rPr>
        <w:tab/>
      </w:r>
      <w:r>
        <w:rPr>
          <w:rFonts w:ascii="Book Antiqua" w:hAnsi="Book Antiqua" w:cs="Book Antiqua"/>
          <w:b/>
        </w:rPr>
        <w:tab/>
        <w:t>Venkateswarlu Annavarapu</w:t>
      </w:r>
    </w:p>
    <w:p w14:paraId="1D929497" w14:textId="4B5C30F0" w:rsidR="71D46F69" w:rsidRDefault="2E0D90C9" w:rsidP="71D46F69">
      <w:pPr>
        <w:pStyle w:val="Preformatted"/>
        <w:ind w:left="7200" w:firstLine="720"/>
        <w:jc w:val="both"/>
        <w:rPr>
          <w:rFonts w:ascii="Book Antiqua" w:hAnsi="Book Antiqua" w:cs="Book Antiqua"/>
          <w:b/>
          <w:bCs/>
        </w:rPr>
      </w:pPr>
      <w:proofErr w:type="gramStart"/>
      <w:r w:rsidRPr="2E0D90C9">
        <w:rPr>
          <w:rFonts w:ascii="Book Antiqua" w:hAnsi="Book Antiqua" w:cs="Book Antiqua"/>
          <w:b/>
          <w:bCs/>
        </w:rPr>
        <w:t xml:space="preserve">( </w:t>
      </w:r>
      <w:proofErr w:type="spellStart"/>
      <w:r w:rsidRPr="2E0D90C9">
        <w:rPr>
          <w:rFonts w:ascii="Book Antiqua" w:hAnsi="Book Antiqua" w:cs="Book Antiqua"/>
          <w:b/>
          <w:bCs/>
        </w:rPr>
        <w:t>A</w:t>
      </w:r>
      <w:proofErr w:type="gramEnd"/>
      <w:r w:rsidRPr="2E0D90C9">
        <w:rPr>
          <w:rFonts w:ascii="Book Antiqua" w:hAnsi="Book Antiqua" w:cs="Book Antiqua"/>
          <w:b/>
          <w:bCs/>
        </w:rPr>
        <w:t>.Venkateswarlu</w:t>
      </w:r>
      <w:proofErr w:type="spellEnd"/>
      <w:r w:rsidRPr="2E0D90C9">
        <w:rPr>
          <w:rFonts w:ascii="Book Antiqua" w:hAnsi="Book Antiqua" w:cs="Book Antiqua"/>
          <w:b/>
          <w:bCs/>
        </w:rPr>
        <w:t xml:space="preserve"> )</w:t>
      </w:r>
    </w:p>
    <w:p w14:paraId="5721AAC7" w14:textId="7DFA18FF" w:rsidR="71D46F69" w:rsidRDefault="71D46F69" w:rsidP="71D46F69">
      <w:pPr>
        <w:pStyle w:val="Preformatted"/>
        <w:ind w:left="7200" w:firstLine="720"/>
        <w:jc w:val="both"/>
        <w:rPr>
          <w:rFonts w:ascii="Book Antiqua" w:hAnsi="Book Antiqua" w:cs="Book Antiqua"/>
          <w:b/>
          <w:bCs/>
        </w:rPr>
      </w:pPr>
    </w:p>
    <w:p w14:paraId="26B06933" w14:textId="5677AD1E" w:rsidR="71D46F69" w:rsidRDefault="71D46F69" w:rsidP="71D46F69">
      <w:pPr>
        <w:pStyle w:val="Preformatted"/>
        <w:ind w:left="7200" w:firstLine="720"/>
        <w:jc w:val="both"/>
        <w:rPr>
          <w:rFonts w:ascii="Book Antiqua" w:hAnsi="Book Antiqua" w:cs="Book Antiqua"/>
          <w:b/>
          <w:bCs/>
        </w:rPr>
      </w:pPr>
    </w:p>
    <w:p w14:paraId="08053EE8" w14:textId="453E057B" w:rsidR="71D46F69" w:rsidRDefault="71D46F69" w:rsidP="71D46F69">
      <w:pPr>
        <w:pStyle w:val="Preformatted"/>
        <w:ind w:left="7200" w:firstLine="720"/>
        <w:jc w:val="both"/>
        <w:rPr>
          <w:rFonts w:ascii="Book Antiqua" w:hAnsi="Book Antiqua" w:cs="Book Antiqua"/>
          <w:b/>
          <w:bCs/>
        </w:rPr>
      </w:pPr>
    </w:p>
    <w:sectPr w:rsidR="71D46F69">
      <w:headerReference w:type="default" r:id="rId10"/>
      <w:footerReference w:type="even" r:id="rId11"/>
      <w:footerReference w:type="default" r:id="rId12"/>
      <w:headerReference w:type="first" r:id="rId13"/>
      <w:footerReference w:type="first" r:id="rId14"/>
      <w:pgSz w:w="11906" w:h="16838"/>
      <w:pgMar w:top="776" w:right="851" w:bottom="776"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85C11" w14:textId="77777777" w:rsidR="00A015E2" w:rsidRDefault="00A015E2">
      <w:r>
        <w:separator/>
      </w:r>
    </w:p>
  </w:endnote>
  <w:endnote w:type="continuationSeparator" w:id="0">
    <w:p w14:paraId="12A73AD2" w14:textId="77777777" w:rsidR="00A015E2" w:rsidRDefault="00A0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 ?????">
    <w:altName w:val="Arial Unicode MS"/>
    <w:charset w:val="80"/>
    <w:family w:val="modern"/>
    <w:pitch w:val="variable"/>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F28F" w14:textId="77777777" w:rsidR="004B106C" w:rsidRDefault="004B10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7A01" w14:textId="77777777" w:rsidR="004B106C" w:rsidRDefault="004B106C">
    <w:pPr>
      <w:pStyle w:val="Footer"/>
      <w:tabs>
        <w:tab w:val="left" w:pos="2925"/>
      </w:tabs>
    </w:pPr>
    <w:r>
      <w:rPr>
        <w:rStyle w:val="PageNumber"/>
        <w:rFonts w:ascii="Georgia" w:hAnsi="Georgia" w:cs="Georgia"/>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871BC" w14:textId="77777777" w:rsidR="004B106C" w:rsidRDefault="004B10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23531" w14:textId="77777777" w:rsidR="00A015E2" w:rsidRDefault="00A015E2">
      <w:r>
        <w:separator/>
      </w:r>
    </w:p>
  </w:footnote>
  <w:footnote w:type="continuationSeparator" w:id="0">
    <w:p w14:paraId="701EE2F6" w14:textId="77777777" w:rsidR="00A015E2" w:rsidRDefault="00A01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45B6E" w14:textId="77777777" w:rsidR="004B106C" w:rsidRDefault="004B106C">
    <w:pPr>
      <w:pStyle w:val="Header"/>
    </w:pPr>
    <w:r>
      <w:rPr>
        <w:rFonts w:ascii="Georgia" w:hAnsi="Georgia" w:cs="Georgia"/>
        <w:sz w:val="18"/>
        <w:szCs w:val="18"/>
      </w:rPr>
      <w:tab/>
      <w:t xml:space="preserve">                                                                                               </w:t>
    </w:r>
    <w:r>
      <w:rPr>
        <w:rFonts w:ascii="Georgia" w:hAnsi="Georgia" w:cs="Georgia"/>
        <w:sz w:val="18"/>
        <w:szCs w:val="18"/>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56223" w14:textId="77777777" w:rsidR="004B106C" w:rsidRDefault="004B10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9pt;height:9pt" o:bullet="t" filled="t">
        <v:fill color2="black"/>
        <v:imagedata r:id="rId1" o:title=""/>
      </v:shape>
    </w:pict>
  </w:numPicBullet>
  <w:numPicBullet w:numPicBulletId="1">
    <w:pict>
      <v:shape id="_x0000_i1087" type="#_x0000_t75" style="width:12pt;height:12pt" o:bullet="t" filled="t">
        <v:fill color2="black"/>
        <v:imagedata r:id="rId2" o:title=""/>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bullet"/>
      <w:pStyle w:val="ListBullet5"/>
      <w:lvlText w:val=""/>
      <w:lvlJc w:val="left"/>
      <w:pPr>
        <w:tabs>
          <w:tab w:val="num" w:pos="1800"/>
        </w:tabs>
        <w:ind w:left="180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pStyle w:val="ListBullet4"/>
      <w:lvlText w:val=""/>
      <w:lvlJc w:val="left"/>
      <w:pPr>
        <w:tabs>
          <w:tab w:val="num" w:pos="1440"/>
        </w:tabs>
        <w:ind w:left="144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ListBullet3"/>
      <w:lvlText w:val=""/>
      <w:lvlJc w:val="left"/>
      <w:pPr>
        <w:tabs>
          <w:tab w:val="num" w:pos="1080"/>
        </w:tabs>
        <w:ind w:left="108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ListBullet2"/>
      <w:lvlText w:val=""/>
      <w:lvlJc w:val="left"/>
      <w:pPr>
        <w:tabs>
          <w:tab w:val="num" w:pos="720"/>
        </w:tabs>
        <w:ind w:left="720" w:hanging="360"/>
      </w:pPr>
      <w:rPr>
        <w:rFonts w:ascii="Symbol" w:hAnsi="Symbol" w:cs="Symbol"/>
      </w:rPr>
    </w:lvl>
  </w:abstractNum>
  <w:abstractNum w:abstractNumId="8" w15:restartNumberingAfterBreak="0">
    <w:nsid w:val="00000009"/>
    <w:multiLevelType w:val="singleLevel"/>
    <w:tmpl w:val="00000009"/>
    <w:name w:val="WW8Num9"/>
    <w:lvl w:ilvl="0">
      <w:start w:val="1"/>
      <w:numFmt w:val="decimal"/>
      <w:pStyle w:val="ListNumber"/>
      <w:lvlText w:val="%1."/>
      <w:lvlJc w:val="left"/>
      <w:pPr>
        <w:tabs>
          <w:tab w:val="num" w:pos="360"/>
        </w:tabs>
        <w:ind w:left="360" w:hanging="360"/>
      </w:pPr>
    </w:lvl>
  </w:abstractNum>
  <w:abstractNum w:abstractNumId="9" w15:restartNumberingAfterBreak="0">
    <w:nsid w:val="0000000A"/>
    <w:multiLevelType w:val="singleLevel"/>
    <w:tmpl w:val="0000000A"/>
    <w:name w:val="WW8Num10"/>
    <w:lvl w:ilvl="0">
      <w:start w:val="1"/>
      <w:numFmt w:val="bullet"/>
      <w:pStyle w:val="Bulletedlist"/>
      <w:lvlText w:val=""/>
      <w:lvlJc w:val="left"/>
      <w:pPr>
        <w:tabs>
          <w:tab w:val="num" w:pos="360"/>
        </w:tabs>
        <w:ind w:left="36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pStyle w:val="normal1"/>
      <w:lvlText w:val=""/>
      <w:lvlJc w:val="left"/>
      <w:pPr>
        <w:tabs>
          <w:tab w:val="num" w:pos="720"/>
        </w:tabs>
        <w:ind w:left="720" w:hanging="360"/>
      </w:pPr>
      <w:rPr>
        <w:rFonts w:ascii="Symbol" w:hAnsi="Symbol" w:cs="Wingdings"/>
      </w:rPr>
    </w:lvl>
  </w:abstractNum>
  <w:abstractNum w:abstractNumId="11" w15:restartNumberingAfterBreak="0">
    <w:nsid w:val="0000000C"/>
    <w:multiLevelType w:val="singleLevel"/>
    <w:tmpl w:val="0000000C"/>
    <w:name w:val="WW8Num12"/>
    <w:lvl w:ilvl="0">
      <w:start w:val="8"/>
      <w:numFmt w:val="bullet"/>
      <w:lvlText w:val="-"/>
      <w:lvlJc w:val="left"/>
      <w:pPr>
        <w:tabs>
          <w:tab w:val="num" w:pos="0"/>
        </w:tabs>
        <w:ind w:left="720" w:hanging="360"/>
      </w:pPr>
      <w:rPr>
        <w:rFonts w:ascii="Times New Roman" w:hAnsi="Times New Roman" w:cs="Wingdings"/>
      </w:rPr>
    </w:lvl>
  </w:abstractNum>
  <w:abstractNum w:abstractNumId="12" w15:restartNumberingAfterBreak="0">
    <w:nsid w:val="0000000D"/>
    <w:multiLevelType w:val="singleLevel"/>
    <w:tmpl w:val="0000000D"/>
    <w:name w:val="WW8Num13"/>
    <w:lvl w:ilvl="0">
      <w:start w:val="1"/>
      <w:numFmt w:val="bullet"/>
      <w:pStyle w:val="Note"/>
      <w:lvlText w:val=""/>
      <w:lvlJc w:val="left"/>
      <w:pPr>
        <w:tabs>
          <w:tab w:val="num" w:pos="720"/>
        </w:tabs>
        <w:ind w:left="720" w:hanging="360"/>
      </w:pPr>
      <w:rPr>
        <w:rFonts w:ascii="Wingdings" w:hAnsi="Wingdings" w:cs="Wingdings"/>
        <w:sz w:val="16"/>
      </w:rPr>
    </w:lvl>
  </w:abstractNum>
  <w:abstractNum w:abstractNumId="13" w15:restartNumberingAfterBreak="0">
    <w:nsid w:val="0000000E"/>
    <w:multiLevelType w:val="singleLevel"/>
    <w:tmpl w:val="0000000E"/>
    <w:name w:val="WW8Num14"/>
    <w:lvl w:ilvl="0">
      <w:start w:val="1"/>
      <w:numFmt w:val="bullet"/>
      <w:pStyle w:val="CVbullets"/>
      <w:lvlText w:val=""/>
      <w:lvlJc w:val="left"/>
      <w:pPr>
        <w:tabs>
          <w:tab w:val="num" w:pos="720"/>
        </w:tabs>
        <w:ind w:left="720" w:hanging="360"/>
      </w:pPr>
      <w:rPr>
        <w:rFonts w:ascii="Wingdings" w:hAnsi="Wingdings" w:cs="Times New Roman"/>
      </w:rPr>
    </w:lvl>
  </w:abstractNum>
  <w:abstractNum w:abstractNumId="14" w15:restartNumberingAfterBreak="0">
    <w:nsid w:val="0000000F"/>
    <w:multiLevelType w:val="singleLevel"/>
    <w:tmpl w:val="0000000F"/>
    <w:name w:val="WW8Num15"/>
    <w:lvl w:ilvl="0">
      <w:start w:val="8"/>
      <w:numFmt w:val="bullet"/>
      <w:lvlText w:val="-"/>
      <w:lvlJc w:val="left"/>
      <w:pPr>
        <w:tabs>
          <w:tab w:val="num" w:pos="0"/>
        </w:tabs>
        <w:ind w:left="720" w:hanging="360"/>
      </w:pPr>
      <w:rPr>
        <w:rFonts w:ascii="Times New Roman" w:hAnsi="Times New Roman" w:cs="Times New Roman"/>
      </w:rPr>
    </w:lvl>
  </w:abstractNum>
  <w:abstractNum w:abstractNumId="15" w15:restartNumberingAfterBreak="0">
    <w:nsid w:val="00000010"/>
    <w:multiLevelType w:val="singleLevel"/>
    <w:tmpl w:val="00000010"/>
    <w:name w:val="WW8Num16"/>
    <w:lvl w:ilvl="0">
      <w:start w:val="1"/>
      <w:numFmt w:val="bullet"/>
      <w:lvlText w:val="-"/>
      <w:lvlJc w:val="left"/>
      <w:pPr>
        <w:tabs>
          <w:tab w:val="num" w:pos="357"/>
        </w:tabs>
        <w:ind w:left="357" w:hanging="357"/>
      </w:pPr>
      <w:rPr>
        <w:rFonts w:ascii="OpenSymbol" w:hAnsi="OpenSymbol" w:cs="Wingdings"/>
      </w:rPr>
    </w:lvl>
  </w:abstractNum>
  <w:abstractNum w:abstractNumId="16" w15:restartNumberingAfterBreak="0">
    <w:nsid w:val="00000011"/>
    <w:multiLevelType w:val="singleLevel"/>
    <w:tmpl w:val="00000011"/>
    <w:name w:val="WW8Num17"/>
    <w:lvl w:ilvl="0">
      <w:start w:val="1"/>
      <w:numFmt w:val="bullet"/>
      <w:pStyle w:val="bullettext1"/>
      <w:lvlText w:val=""/>
      <w:lvlJc w:val="left"/>
      <w:pPr>
        <w:tabs>
          <w:tab w:val="num" w:pos="720"/>
        </w:tabs>
        <w:ind w:left="720" w:hanging="360"/>
      </w:pPr>
      <w:rPr>
        <w:rFonts w:ascii="Wingdings" w:hAnsi="Wingdings" w:cs="Wingdings"/>
      </w:rPr>
    </w:lvl>
  </w:abstractNum>
  <w:abstractNum w:abstractNumId="17" w15:restartNumberingAfterBreak="0">
    <w:nsid w:val="00000012"/>
    <w:multiLevelType w:val="singleLevel"/>
    <w:tmpl w:val="00000012"/>
    <w:name w:val="WW8Num18"/>
    <w:lvl w:ilvl="0">
      <w:start w:val="1"/>
      <w:numFmt w:val="bullet"/>
      <w:lvlText w:val=""/>
      <w:lvlJc w:val="left"/>
      <w:pPr>
        <w:tabs>
          <w:tab w:val="num" w:pos="0"/>
        </w:tabs>
        <w:ind w:left="1080" w:hanging="360"/>
      </w:pPr>
      <w:rPr>
        <w:rFonts w:ascii="Wingdings" w:hAnsi="Wingdings" w:cs="Symbol"/>
        <w:strike w:val="0"/>
        <w:dstrike w:val="0"/>
        <w:color w:val="000000"/>
      </w:rPr>
    </w:lvl>
  </w:abstractNum>
  <w:abstractNum w:abstractNumId="18" w15:restartNumberingAfterBreak="0">
    <w:nsid w:val="00000013"/>
    <w:multiLevelType w:val="singleLevel"/>
    <w:tmpl w:val="00000013"/>
    <w:name w:val="WW8Num19"/>
    <w:lvl w:ilvl="0">
      <w:start w:val="1"/>
      <w:numFmt w:val="bullet"/>
      <w:pStyle w:val="CVexperience"/>
      <w:lvlText w:val=""/>
      <w:lvlJc w:val="left"/>
      <w:pPr>
        <w:tabs>
          <w:tab w:val="num" w:pos="720"/>
        </w:tabs>
        <w:ind w:left="648" w:hanging="288"/>
      </w:pPr>
      <w:rPr>
        <w:rFonts w:ascii="Symbol" w:hAnsi="Symbol" w:cs="Symbol"/>
      </w:rPr>
    </w:lvl>
  </w:abstractNum>
  <w:abstractNum w:abstractNumId="19" w15:restartNumberingAfterBreak="0">
    <w:nsid w:val="00000014"/>
    <w:multiLevelType w:val="multilevel"/>
    <w:tmpl w:val="00000014"/>
    <w:name w:val="WW8Num20"/>
    <w:lvl w:ilvl="0">
      <w:numFmt w:val="decimal"/>
      <w:pStyle w:val="Numlist"/>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multilevel"/>
    <w:tmpl w:val="00000015"/>
    <w:name w:val="WW8Num21"/>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15:restartNumberingAfterBreak="0">
    <w:nsid w:val="00000016"/>
    <w:multiLevelType w:val="multilevel"/>
    <w:tmpl w:val="00000016"/>
    <w:name w:val="WW8Num22"/>
    <w:lvl w:ilvl="0">
      <w:start w:val="1"/>
      <w:numFmt w:val="bullet"/>
      <w:suff w:val="nothing"/>
      <w:lvlText w:val=""/>
      <w:lvlJc w:val="left"/>
      <w:pPr>
        <w:tabs>
          <w:tab w:val="num" w:pos="0"/>
        </w:tabs>
        <w:ind w:left="707" w:firstLine="0"/>
      </w:pPr>
      <w:rPr>
        <w:rFonts w:ascii="Symbol" w:hAnsi="Symbol"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2" w15:restartNumberingAfterBreak="0">
    <w:nsid w:val="14FC37AB"/>
    <w:multiLevelType w:val="hybridMultilevel"/>
    <w:tmpl w:val="950A0ACC"/>
    <w:lvl w:ilvl="0" w:tplc="859AD1CE">
      <w:start w:val="1"/>
      <w:numFmt w:val="bullet"/>
      <w:lvlText w:val=""/>
      <w:lvlJc w:val="left"/>
      <w:pPr>
        <w:ind w:left="720" w:hanging="360"/>
      </w:pPr>
      <w:rPr>
        <w:rFonts w:ascii="Symbol" w:hAnsi="Symbol" w:hint="default"/>
      </w:rPr>
    </w:lvl>
    <w:lvl w:ilvl="1" w:tplc="6E984CE0">
      <w:start w:val="1"/>
      <w:numFmt w:val="bullet"/>
      <w:lvlText w:val="o"/>
      <w:lvlJc w:val="left"/>
      <w:pPr>
        <w:ind w:left="1440" w:hanging="360"/>
      </w:pPr>
      <w:rPr>
        <w:rFonts w:ascii="Courier New" w:hAnsi="Courier New" w:hint="default"/>
      </w:rPr>
    </w:lvl>
    <w:lvl w:ilvl="2" w:tplc="9000C1B2">
      <w:start w:val="1"/>
      <w:numFmt w:val="bullet"/>
      <w:lvlText w:val=""/>
      <w:lvlJc w:val="left"/>
      <w:pPr>
        <w:ind w:left="2160" w:hanging="360"/>
      </w:pPr>
      <w:rPr>
        <w:rFonts w:ascii="Wingdings" w:hAnsi="Wingdings" w:hint="default"/>
      </w:rPr>
    </w:lvl>
    <w:lvl w:ilvl="3" w:tplc="822C4476">
      <w:start w:val="1"/>
      <w:numFmt w:val="bullet"/>
      <w:lvlText w:val=""/>
      <w:lvlJc w:val="left"/>
      <w:pPr>
        <w:ind w:left="2880" w:hanging="360"/>
      </w:pPr>
      <w:rPr>
        <w:rFonts w:ascii="Symbol" w:hAnsi="Symbol" w:hint="default"/>
      </w:rPr>
    </w:lvl>
    <w:lvl w:ilvl="4" w:tplc="C460119A">
      <w:start w:val="1"/>
      <w:numFmt w:val="bullet"/>
      <w:lvlText w:val="o"/>
      <w:lvlJc w:val="left"/>
      <w:pPr>
        <w:ind w:left="3600" w:hanging="360"/>
      </w:pPr>
      <w:rPr>
        <w:rFonts w:ascii="Courier New" w:hAnsi="Courier New" w:hint="default"/>
      </w:rPr>
    </w:lvl>
    <w:lvl w:ilvl="5" w:tplc="B57E50F2">
      <w:start w:val="1"/>
      <w:numFmt w:val="bullet"/>
      <w:lvlText w:val=""/>
      <w:lvlJc w:val="left"/>
      <w:pPr>
        <w:ind w:left="4320" w:hanging="360"/>
      </w:pPr>
      <w:rPr>
        <w:rFonts w:ascii="Wingdings" w:hAnsi="Wingdings" w:hint="default"/>
      </w:rPr>
    </w:lvl>
    <w:lvl w:ilvl="6" w:tplc="E2B6E66C">
      <w:start w:val="1"/>
      <w:numFmt w:val="bullet"/>
      <w:lvlText w:val=""/>
      <w:lvlJc w:val="left"/>
      <w:pPr>
        <w:ind w:left="5040" w:hanging="360"/>
      </w:pPr>
      <w:rPr>
        <w:rFonts w:ascii="Symbol" w:hAnsi="Symbol" w:hint="default"/>
      </w:rPr>
    </w:lvl>
    <w:lvl w:ilvl="7" w:tplc="633EC678">
      <w:start w:val="1"/>
      <w:numFmt w:val="bullet"/>
      <w:lvlText w:val="o"/>
      <w:lvlJc w:val="left"/>
      <w:pPr>
        <w:ind w:left="5760" w:hanging="360"/>
      </w:pPr>
      <w:rPr>
        <w:rFonts w:ascii="Courier New" w:hAnsi="Courier New" w:hint="default"/>
      </w:rPr>
    </w:lvl>
    <w:lvl w:ilvl="8" w:tplc="7A6AAA12">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A9"/>
    <w:rsid w:val="00070C24"/>
    <w:rsid w:val="00145799"/>
    <w:rsid w:val="001726F3"/>
    <w:rsid w:val="002C435A"/>
    <w:rsid w:val="003161A9"/>
    <w:rsid w:val="003A7115"/>
    <w:rsid w:val="0049711E"/>
    <w:rsid w:val="004B106C"/>
    <w:rsid w:val="004D6E44"/>
    <w:rsid w:val="00553564"/>
    <w:rsid w:val="00554DC1"/>
    <w:rsid w:val="0058101A"/>
    <w:rsid w:val="00671FDC"/>
    <w:rsid w:val="006D2F42"/>
    <w:rsid w:val="00751B5F"/>
    <w:rsid w:val="008355C1"/>
    <w:rsid w:val="008E0BF5"/>
    <w:rsid w:val="00937EBD"/>
    <w:rsid w:val="009F671B"/>
    <w:rsid w:val="00A015E2"/>
    <w:rsid w:val="00A151E9"/>
    <w:rsid w:val="00B91578"/>
    <w:rsid w:val="00C8082D"/>
    <w:rsid w:val="00CC7F96"/>
    <w:rsid w:val="00FF5A84"/>
    <w:rsid w:val="2596E25B"/>
    <w:rsid w:val="2E0D90C9"/>
    <w:rsid w:val="30C41EB4"/>
    <w:rsid w:val="44F3EE6C"/>
    <w:rsid w:val="4A88A40F"/>
    <w:rsid w:val="5731758C"/>
    <w:rsid w:val="698FBCE3"/>
    <w:rsid w:val="6AB8CF29"/>
    <w:rsid w:val="71D46F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98C9928"/>
  <w15:chartTrackingRefBased/>
  <w15:docId w15:val="{031FAAF1-18BC-48D1-8E77-8E65CC11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rFonts w:ascii="Verdana" w:hAnsi="Verdana" w:cs="Verdana"/>
      <w:lang w:eastAsia="ar-SA"/>
    </w:rPr>
  </w:style>
  <w:style w:type="paragraph" w:styleId="Heading1">
    <w:name w:val="heading 1"/>
    <w:basedOn w:val="Normal"/>
    <w:next w:val="Normal"/>
    <w:qFormat/>
    <w:pPr>
      <w:keepNext/>
      <w:numPr>
        <w:numId w:val="2"/>
      </w:numPr>
      <w:spacing w:before="240" w:after="60"/>
      <w:outlineLvl w:val="0"/>
    </w:pPr>
    <w:rPr>
      <w:rFonts w:ascii="Arial" w:hAnsi="Arial" w:cs="Arial"/>
      <w:b/>
      <w:kern w:val="1"/>
      <w:sz w:val="32"/>
      <w:lang w:val="en-GB"/>
    </w:rPr>
  </w:style>
  <w:style w:type="paragraph" w:styleId="Heading2">
    <w:name w:val="heading 2"/>
    <w:basedOn w:val="Normal"/>
    <w:next w:val="Normal"/>
    <w:qFormat/>
    <w:pPr>
      <w:keepNext/>
      <w:numPr>
        <w:ilvl w:val="1"/>
        <w:numId w:val="2"/>
      </w:numPr>
      <w:outlineLvl w:val="1"/>
    </w:pPr>
    <w:rPr>
      <w:rFonts w:ascii="Arial" w:hAnsi="Arial" w:cs="Arial"/>
      <w:b/>
      <w:sz w:val="40"/>
    </w:rPr>
  </w:style>
  <w:style w:type="paragraph" w:styleId="Heading3">
    <w:name w:val="heading 3"/>
    <w:basedOn w:val="Normal"/>
    <w:next w:val="Normal"/>
    <w:qFormat/>
    <w:pPr>
      <w:keepNext/>
      <w:numPr>
        <w:ilvl w:val="2"/>
        <w:numId w:val="2"/>
      </w:numPr>
      <w:outlineLvl w:val="2"/>
    </w:pPr>
    <w:rPr>
      <w:b/>
      <w:color w:val="000080"/>
      <w:sz w:val="36"/>
    </w:rPr>
  </w:style>
  <w:style w:type="paragraph" w:styleId="Heading4">
    <w:name w:val="heading 4"/>
    <w:basedOn w:val="Normal"/>
    <w:next w:val="Normal"/>
    <w:qFormat/>
    <w:pPr>
      <w:keepNext/>
      <w:numPr>
        <w:ilvl w:val="3"/>
        <w:numId w:val="2"/>
      </w:numPr>
      <w:outlineLvl w:val="3"/>
    </w:pPr>
    <w:rPr>
      <w:sz w:val="28"/>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cs="Arial"/>
    </w:rPr>
  </w:style>
  <w:style w:type="paragraph" w:styleId="Heading8">
    <w:name w:val="heading 8"/>
    <w:basedOn w:val="Normal"/>
    <w:next w:val="Normal"/>
    <w:qFormat/>
    <w:pPr>
      <w:numPr>
        <w:ilvl w:val="7"/>
        <w:numId w:val="2"/>
      </w:numPr>
      <w:spacing w:before="240" w:after="60"/>
      <w:outlineLvl w:val="7"/>
    </w:pPr>
    <w:rPr>
      <w:rFonts w:ascii="Arial" w:hAnsi="Arial" w:cs="Arial"/>
      <w:i/>
    </w:rPr>
  </w:style>
  <w:style w:type="paragraph" w:styleId="Heading9">
    <w:name w:val="heading 9"/>
    <w:basedOn w:val="Normal"/>
    <w:next w:val="Normal"/>
    <w:qFormat/>
    <w:pPr>
      <w:numPr>
        <w:ilvl w:val="8"/>
        <w:numId w:val="2"/>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Times New Roman" w:hAnsi="Times New Roman" w:cs="Wingdings"/>
    </w:rPr>
  </w:style>
  <w:style w:type="character" w:customStyle="1" w:styleId="WW8Num12z0">
    <w:name w:val="WW8Num12z0"/>
    <w:rPr>
      <w:rFonts w:ascii="Wingdings" w:hAnsi="Wingdings" w:cs="Wingdings"/>
    </w:rPr>
  </w:style>
  <w:style w:type="character" w:customStyle="1" w:styleId="WW8Num13z0">
    <w:name w:val="WW8Num13z0"/>
    <w:rPr>
      <w:rFonts w:ascii="Wingdings" w:hAnsi="Wingdings" w:cs="Wingdings"/>
      <w:sz w:val="16"/>
    </w:rPr>
  </w:style>
  <w:style w:type="character" w:customStyle="1" w:styleId="WW8Num14z0">
    <w:name w:val="WW8Num14z0"/>
    <w:rPr>
      <w:rFonts w:ascii="Times New Roman" w:eastAsia="Times New Roman" w:hAnsi="Times New Roman" w:cs="Times New Roman"/>
    </w:rPr>
  </w:style>
  <w:style w:type="character" w:customStyle="1" w:styleId="WW8Num15z0">
    <w:name w:val="WW8Num15z0"/>
    <w:rPr>
      <w:rFonts w:ascii="Times New Roman" w:hAnsi="Times New Roman" w:cs="Times New Roman"/>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8z0">
    <w:name w:val="WW8Num18z0"/>
    <w:rPr>
      <w:rFonts w:ascii="Symbol" w:hAnsi="Symbol" w:cs="Symbol"/>
      <w:strike w:val="0"/>
      <w:dstrike w:val="0"/>
      <w:color w:val="auto"/>
    </w:rPr>
  </w:style>
  <w:style w:type="character" w:customStyle="1" w:styleId="WW8Num19z0">
    <w:name w:val="WW8Num19z0"/>
    <w:rPr>
      <w:rFonts w:ascii="Symbol" w:hAnsi="Symbol" w:cs="Symbol"/>
    </w:rPr>
  </w:style>
  <w:style w:type="character" w:customStyle="1" w:styleId="WW8Num21z0">
    <w:name w:val="WW8Num21z0"/>
    <w:rPr>
      <w:rFonts w:ascii="Symbol" w:hAnsi="Symbol" w:cs="OpenSymbol"/>
    </w:rPr>
  </w:style>
  <w:style w:type="character" w:customStyle="1" w:styleId="WW8Num22z0">
    <w:name w:val="WW8Num22z0"/>
    <w:rPr>
      <w:rFonts w:ascii="Symbol" w:hAnsi="Symbol" w:cs="OpenSymbol"/>
    </w:rPr>
  </w:style>
  <w:style w:type="character" w:customStyle="1" w:styleId="WW8Num20z0">
    <w:name w:val="WW8Num20z0"/>
    <w:rPr>
      <w:rFonts w:ascii="Symbol" w:hAnsi="Symbol" w:cs="Symbol"/>
    </w:rPr>
  </w:style>
  <w:style w:type="character" w:customStyle="1" w:styleId="WW8Num23z0">
    <w:name w:val="WW8Num23z0"/>
    <w:rPr>
      <w:rFonts w:ascii="Symbol" w:hAnsi="Symbol" w:cs="OpenSymbol"/>
    </w:rPr>
  </w:style>
  <w:style w:type="character" w:customStyle="1" w:styleId="WW8Num4z0">
    <w:name w:val="WW8Num4z0"/>
    <w:rPr>
      <w:rFonts w:ascii="Symbol" w:hAnsi="Symbol" w:cs="Symbol"/>
    </w:rPr>
  </w:style>
  <w:style w:type="character" w:customStyle="1" w:styleId="WW8Num9z0">
    <w:name w:val="WW8Num9z0"/>
    <w:rPr>
      <w:rFonts w:ascii="Symbol" w:hAnsi="Symbol" w:cs="Symbol"/>
    </w:rPr>
  </w:style>
  <w:style w:type="character" w:customStyle="1" w:styleId="WW8Num12z3">
    <w:name w:val="WW8Num12z3"/>
    <w:rPr>
      <w:rFonts w:ascii="Symbol" w:hAnsi="Symbol" w:cs="Symbol"/>
    </w:rPr>
  </w:style>
  <w:style w:type="character" w:customStyle="1" w:styleId="WW8Num12z4">
    <w:name w:val="WW8Num12z4"/>
    <w:rPr>
      <w:rFonts w:ascii="Courier New" w:hAnsi="Courier New" w:cs="Courier New"/>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1">
    <w:name w:val="WW8Num16z1"/>
    <w:rPr>
      <w:rFonts w:ascii="Times New Roman" w:eastAsia="Times New Roman" w:hAnsi="Times New Roman" w:cs="Times New Roman"/>
    </w:rPr>
  </w:style>
  <w:style w:type="character" w:customStyle="1" w:styleId="WW8Num16z3">
    <w:name w:val="WW8Num16z3"/>
    <w:rPr>
      <w:rFonts w:ascii="Symbol" w:hAnsi="Symbol" w:cs="Symbol"/>
    </w:rPr>
  </w:style>
  <w:style w:type="character" w:customStyle="1" w:styleId="WW8Num16z4">
    <w:name w:val="WW8Num16z4"/>
    <w:rPr>
      <w:rFonts w:ascii="Courier New" w:hAnsi="Courier New" w:cs="Courier New"/>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DefaultParagraphFont0">
    <w:name w:val="Default Paragraph Font0"/>
  </w:style>
  <w:style w:type="character" w:styleId="CommentReference">
    <w:name w:val="annotation reference"/>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HTMLCode">
    <w:name w:val="HTML Code"/>
    <w:rPr>
      <w:rFonts w:ascii="Courier New" w:hAnsi="Courier New" w:cs="Courier New"/>
      <w:b/>
      <w:sz w:val="20"/>
    </w:rPr>
  </w:style>
  <w:style w:type="character" w:styleId="HTMLTypewriter">
    <w:name w:val="HTML Typewriter"/>
    <w:rPr>
      <w:rFonts w:ascii="Courier New" w:eastAsia="Courier New" w:hAnsi="Courier New" w:cs="Wingdings"/>
      <w:sz w:val="20"/>
      <w:szCs w:val="20"/>
    </w:rPr>
  </w:style>
  <w:style w:type="character" w:styleId="Hyperlink">
    <w:name w:val="Hyperlink"/>
    <w:rPr>
      <w:color w:val="0000FF"/>
      <w:u w:val="single"/>
    </w:rPr>
  </w:style>
  <w:style w:type="character" w:styleId="LineNumber">
    <w:name w:val="line number"/>
    <w:basedOn w:val="DefaultParagraphFont0"/>
  </w:style>
  <w:style w:type="character" w:styleId="PageNumber">
    <w:name w:val="page number"/>
    <w:basedOn w:val="DefaultParagraphFont0"/>
  </w:style>
  <w:style w:type="character" w:styleId="Strong">
    <w:name w:val="Strong"/>
    <w:qFormat/>
    <w:rPr>
      <w:rFonts w:ascii="Verdana" w:hAnsi="Verdana" w:cs="Verdana"/>
      <w:b/>
      <w:sz w:val="20"/>
    </w:rPr>
  </w:style>
  <w:style w:type="character" w:customStyle="1" w:styleId="apple-style-span">
    <w:name w:val="apple-style-span"/>
    <w:basedOn w:val="DefaultParagraphFont0"/>
  </w:style>
  <w:style w:type="character" w:customStyle="1" w:styleId="BodyTextChar">
    <w:name w:val="Body Text Char"/>
    <w:rPr>
      <w:rFonts w:ascii="Verdana" w:hAnsi="Verdana" w:cs="Verdana"/>
      <w:lang w:val="en-GB" w:eastAsia="ar-SA" w:bidi="ar-SA"/>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pPr>
      <w:suppressAutoHyphens/>
      <w:spacing w:after="120"/>
    </w:pPr>
    <w:rPr>
      <w:rFonts w:ascii="Verdana" w:hAnsi="Verdana" w:cs="Verdana"/>
      <w:lang w:val="en-GB" w:eastAsia="ar-SA"/>
    </w:rPr>
  </w:style>
  <w:style w:type="paragraph" w:styleId="List">
    <w:name w:val="List"/>
    <w:basedOn w:val="Normal"/>
    <w:pPr>
      <w:ind w:left="360" w:hanging="360"/>
    </w:pPr>
  </w:style>
  <w:style w:type="paragraph" w:styleId="Caption">
    <w:name w:val="caption"/>
    <w:basedOn w:val="Normal"/>
    <w:next w:val="Normal"/>
    <w:qFormat/>
    <w:pPr>
      <w:spacing w:before="120" w:after="120"/>
    </w:pPr>
    <w:rPr>
      <w:b/>
      <w:bCs/>
    </w:rPr>
  </w:style>
  <w:style w:type="paragraph" w:customStyle="1" w:styleId="Index">
    <w:name w:val="Index"/>
    <w:basedOn w:val="Normal"/>
    <w:pPr>
      <w:suppressLineNumbers/>
    </w:pPr>
    <w:rPr>
      <w:rFonts w:cs="Mangal"/>
    </w:rPr>
  </w:style>
  <w:style w:type="paragraph" w:customStyle="1" w:styleId="11BodyText">
    <w:name w:val="11 BodyText"/>
    <w:basedOn w:val="Normal"/>
    <w:pPr>
      <w:spacing w:after="220"/>
      <w:ind w:left="1298"/>
    </w:pPr>
    <w:rPr>
      <w:rFonts w:ascii="Arial" w:hAnsi="Arial" w:cs="Arial"/>
      <w:sz w:val="22"/>
    </w:rPr>
  </w:style>
  <w:style w:type="paragraph" w:styleId="BlockText">
    <w:name w:val="Block Text"/>
    <w:basedOn w:val="Normal"/>
    <w:pPr>
      <w:spacing w:after="120"/>
      <w:ind w:left="1440" w:right="1440"/>
    </w:pPr>
  </w:style>
  <w:style w:type="paragraph" w:styleId="BodyText2">
    <w:name w:val="Body Text 2"/>
    <w:basedOn w:val="Normal"/>
    <w:pPr>
      <w:ind w:left="576"/>
    </w:pPr>
    <w:rPr>
      <w:sz w:val="28"/>
    </w:rPr>
  </w:style>
  <w:style w:type="paragraph" w:styleId="BodyText3">
    <w:name w:val="Body Text 3"/>
    <w:basedOn w:val="Normal"/>
    <w:pPr>
      <w:spacing w:after="120"/>
    </w:pPr>
    <w:rPr>
      <w:sz w:val="16"/>
      <w:lang w:val="en-GB"/>
    </w:rPr>
  </w:style>
  <w:style w:type="paragraph" w:styleId="BodyTextFirstIndent">
    <w:name w:val="Body Text First Indent"/>
    <w:basedOn w:val="BodyText"/>
    <w:pPr>
      <w:overflowPunct w:val="0"/>
      <w:autoSpaceDE w:val="0"/>
      <w:ind w:firstLine="210"/>
      <w:textAlignment w:val="baseline"/>
    </w:pPr>
    <w:rPr>
      <w:lang w:val="en-US"/>
    </w:rPr>
  </w:style>
  <w:style w:type="paragraph" w:styleId="BodyTextIndent">
    <w:name w:val="Body Text Indent"/>
    <w:basedOn w:val="Normal"/>
    <w:pPr>
      <w:ind w:left="576"/>
    </w:pPr>
    <w:rPr>
      <w:sz w:val="28"/>
    </w:rPr>
  </w:style>
  <w:style w:type="paragraph" w:styleId="BodyTextFirstIndent2">
    <w:name w:val="Body Text First Indent 2"/>
    <w:basedOn w:val="BodyTextIndent"/>
    <w:pPr>
      <w:spacing w:after="120"/>
      <w:ind w:left="360" w:firstLine="210"/>
    </w:pPr>
    <w:rPr>
      <w:sz w:val="24"/>
    </w:rPr>
  </w:style>
  <w:style w:type="paragraph" w:styleId="BodyTextIndent2">
    <w:name w:val="Body Text Indent 2"/>
    <w:basedOn w:val="Normal"/>
    <w:pPr>
      <w:ind w:left="1008"/>
    </w:pPr>
    <w:rPr>
      <w:lang w:val="en-GB"/>
    </w:rPr>
  </w:style>
  <w:style w:type="paragraph" w:styleId="BodyTextIndent3">
    <w:name w:val="Body Text Indent 3"/>
    <w:basedOn w:val="Normal"/>
    <w:pPr>
      <w:ind w:left="1440"/>
      <w:jc w:val="both"/>
    </w:pPr>
  </w:style>
  <w:style w:type="paragraph" w:customStyle="1" w:styleId="Bodytext0">
    <w:name w:val="Bodytext"/>
    <w:basedOn w:val="BodyText"/>
    <w:pPr>
      <w:spacing w:after="0"/>
    </w:pPr>
    <w:rPr>
      <w:rFonts w:ascii="Courier New" w:hAnsi="Courier New" w:cs="Courier New"/>
      <w:b/>
      <w:sz w:val="28"/>
    </w:rPr>
  </w:style>
  <w:style w:type="paragraph" w:styleId="ListBullet">
    <w:name w:val="List Bullet"/>
    <w:basedOn w:val="Normal"/>
    <w:rPr>
      <w:lang w:val="en-GB"/>
    </w:rPr>
  </w:style>
  <w:style w:type="paragraph" w:customStyle="1" w:styleId="Bulletedlist">
    <w:name w:val="Bulletedlist"/>
    <w:basedOn w:val="ListBullet"/>
    <w:next w:val="List"/>
    <w:pPr>
      <w:numPr>
        <w:numId w:val="11"/>
      </w:numPr>
      <w:overflowPunct/>
      <w:autoSpaceDE/>
      <w:ind w:left="1080" w:firstLine="0"/>
      <w:textAlignment w:val="auto"/>
    </w:pPr>
    <w:rPr>
      <w:szCs w:val="24"/>
    </w:rPr>
  </w:style>
  <w:style w:type="paragraph" w:customStyle="1" w:styleId="bullettext1">
    <w:name w:val="bullettext1"/>
    <w:basedOn w:val="Normal"/>
    <w:pPr>
      <w:numPr>
        <w:numId w:val="18"/>
      </w:numPr>
    </w:pPr>
  </w:style>
  <w:style w:type="paragraph" w:customStyle="1" w:styleId="Chaptertitle">
    <w:name w:val="Chapter title"/>
    <w:basedOn w:val="Heading1"/>
    <w:pPr>
      <w:keepNext w:val="0"/>
      <w:widowControl w:val="0"/>
      <w:numPr>
        <w:numId w:val="0"/>
      </w:numPr>
      <w:spacing w:before="0" w:after="120"/>
      <w:ind w:right="274"/>
      <w:jc w:val="right"/>
    </w:pPr>
    <w:rPr>
      <w:rFonts w:ascii="Times New Roman" w:hAnsi="Times New Roman" w:cs="Times New Roman"/>
      <w:i/>
      <w:sz w:val="48"/>
    </w:rPr>
  </w:style>
  <w:style w:type="paragraph" w:styleId="Closing">
    <w:name w:val="Closing"/>
    <w:basedOn w:val="Normal"/>
    <w:pPr>
      <w:ind w:left="4320"/>
    </w:pPr>
  </w:style>
  <w:style w:type="paragraph" w:customStyle="1" w:styleId="CodeforLinux">
    <w:name w:val="Code for Linux"/>
    <w:pPr>
      <w:pBdr>
        <w:top w:val="single" w:sz="8" w:space="1" w:color="000000"/>
        <w:left w:val="single" w:sz="8" w:space="4" w:color="000000"/>
        <w:bottom w:val="single" w:sz="8" w:space="1" w:color="000000"/>
        <w:right w:val="single" w:sz="8" w:space="4" w:color="000000"/>
      </w:pBdr>
      <w:shd w:val="clear" w:color="auto" w:fill="FFE8D1"/>
      <w:suppressAutoHyphens/>
    </w:pPr>
    <w:rPr>
      <w:rFonts w:ascii="Courier New" w:hAnsi="Courier New" w:cs="Courier New"/>
      <w:sz w:val="22"/>
      <w:lang w:eastAsia="ar-SA"/>
    </w:rPr>
  </w:style>
  <w:style w:type="paragraph" w:customStyle="1" w:styleId="Code1">
    <w:name w:val="Code 1"/>
    <w:basedOn w:val="CodeforLinux"/>
    <w:pPr>
      <w:shd w:val="clear" w:color="auto" w:fill="E5FFFF"/>
    </w:pPr>
  </w:style>
  <w:style w:type="paragraph" w:customStyle="1" w:styleId="CodeforUnix">
    <w:name w:val="Code for Unix"/>
    <w:basedOn w:val="Code1"/>
    <w:pPr>
      <w:shd w:val="clear" w:color="auto" w:fill="FFF3F9"/>
    </w:pPr>
  </w:style>
  <w:style w:type="paragraph" w:customStyle="1" w:styleId="CodeforWindows">
    <w:name w:val="Code for Windows"/>
    <w:basedOn w:val="CodeforLinux"/>
    <w:pPr>
      <w:shd w:val="clear" w:color="auto" w:fill="FFFFDD"/>
    </w:pPr>
    <w:rPr>
      <w:bCs/>
    </w:rPr>
  </w:style>
  <w:style w:type="paragraph" w:styleId="CommentText">
    <w:name w:val="annotation text"/>
    <w:basedOn w:val="Normal"/>
    <w:rPr>
      <w:lang w:val="en-GB"/>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cs="Wingdings"/>
    </w:rPr>
  </w:style>
  <w:style w:type="paragraph" w:customStyle="1" w:styleId="DocumentTitle">
    <w:name w:val="Document Title"/>
    <w:basedOn w:val="Normal"/>
    <w:pPr>
      <w:spacing w:before="2800"/>
    </w:pPr>
    <w:rPr>
      <w:rFonts w:ascii="Arial" w:hAnsi="Arial" w:cs="Arial"/>
      <w:b/>
      <w:sz w:val="36"/>
    </w:rPr>
  </w:style>
  <w:style w:type="paragraph" w:styleId="E-mailSignature">
    <w:name w:val="E-mail Signature"/>
    <w:basedOn w:val="Normal"/>
  </w:style>
  <w:style w:type="paragraph" w:styleId="EndnoteText">
    <w:name w:val="endnote text"/>
    <w:basedOn w:val="Normal"/>
  </w:style>
  <w:style w:type="paragraph" w:styleId="EnvelopeAddress">
    <w:name w:val="envelope address"/>
    <w:basedOn w:val="Normal"/>
    <w:pPr>
      <w:ind w:left="2880"/>
    </w:pPr>
    <w:rPr>
      <w:rFonts w:ascii="Arial" w:hAnsi="Arial" w:cs="Arial"/>
    </w:rPr>
  </w:style>
  <w:style w:type="paragraph" w:styleId="EnvelopeReturn">
    <w:name w:val="envelope return"/>
    <w:basedOn w:val="Normal"/>
    <w:rPr>
      <w:rFonts w:ascii="Arial" w:hAnsi="Arial" w:cs="Arial"/>
    </w:rPr>
  </w:style>
  <w:style w:type="paragraph" w:styleId="Footer">
    <w:name w:val="footer"/>
    <w:basedOn w:val="Normal"/>
    <w:pPr>
      <w:tabs>
        <w:tab w:val="center" w:pos="4320"/>
        <w:tab w:val="right" w:pos="8640"/>
      </w:tabs>
    </w:pPr>
    <w:rPr>
      <w:lang w:val="en-GB"/>
    </w:rPr>
  </w:style>
  <w:style w:type="paragraph" w:styleId="FootnoteText">
    <w:name w:val="footnote text"/>
    <w:basedOn w:val="Normal"/>
  </w:style>
  <w:style w:type="paragraph" w:customStyle="1" w:styleId="head">
    <w:name w:val="head"/>
    <w:basedOn w:val="BodyText"/>
  </w:style>
  <w:style w:type="paragraph" w:customStyle="1" w:styleId="Head1">
    <w:name w:val="Head1"/>
    <w:basedOn w:val="Normal"/>
    <w:pPr>
      <w:spacing w:before="120" w:after="100"/>
    </w:pPr>
    <w:rPr>
      <w:b/>
      <w:sz w:val="36"/>
    </w:rPr>
  </w:style>
  <w:style w:type="paragraph" w:styleId="Header">
    <w:name w:val="header"/>
    <w:basedOn w:val="Normal"/>
    <w:pPr>
      <w:tabs>
        <w:tab w:val="center" w:pos="4320"/>
        <w:tab w:val="right" w:pos="8640"/>
      </w:tabs>
    </w:pPr>
    <w:rPr>
      <w:lang w:val="en-GB"/>
    </w:rPr>
  </w:style>
  <w:style w:type="paragraph" w:styleId="HTMLAddress">
    <w:name w:val="HTML Address"/>
    <w:basedOn w:val="Normal"/>
    <w:rPr>
      <w:i/>
      <w:iCs/>
    </w:rPr>
  </w:style>
  <w:style w:type="paragraph" w:styleId="HTMLPreformatted">
    <w:name w:val="HTML Preformatted"/>
    <w:basedOn w:val="Normal"/>
    <w:rPr>
      <w:rFonts w:ascii="Courier New" w:hAnsi="Courier New" w:cs="Tahoma"/>
    </w:rPr>
  </w:style>
  <w:style w:type="paragraph" w:styleId="Index1">
    <w:name w:val="index 1"/>
    <w:basedOn w:val="Normal"/>
    <w:next w:val="Normal"/>
    <w:pPr>
      <w:ind w:left="240" w:hanging="240"/>
    </w:pPr>
    <w:rPr>
      <w:szCs w:val="21"/>
    </w:rPr>
  </w:style>
  <w:style w:type="paragraph" w:styleId="Index2">
    <w:name w:val="index 2"/>
    <w:basedOn w:val="Normal"/>
    <w:next w:val="Normal"/>
    <w:pPr>
      <w:ind w:left="480" w:hanging="240"/>
    </w:pPr>
    <w:rPr>
      <w:szCs w:val="21"/>
    </w:rPr>
  </w:style>
  <w:style w:type="paragraph" w:styleId="Index3">
    <w:name w:val="index 3"/>
    <w:basedOn w:val="Normal"/>
    <w:next w:val="Normal"/>
    <w:pPr>
      <w:ind w:left="720" w:hanging="240"/>
    </w:pPr>
    <w:rPr>
      <w:szCs w:val="21"/>
    </w:rPr>
  </w:style>
  <w:style w:type="paragraph" w:styleId="Index4">
    <w:name w:val="index 4"/>
    <w:basedOn w:val="Normal"/>
    <w:next w:val="Normal"/>
    <w:pPr>
      <w:ind w:left="960" w:hanging="240"/>
    </w:pPr>
    <w:rPr>
      <w:szCs w:val="21"/>
    </w:rPr>
  </w:style>
  <w:style w:type="paragraph" w:styleId="Index5">
    <w:name w:val="index 5"/>
    <w:basedOn w:val="Normal"/>
    <w:next w:val="Normal"/>
    <w:pPr>
      <w:ind w:left="1200" w:hanging="240"/>
    </w:pPr>
    <w:rPr>
      <w:szCs w:val="21"/>
    </w:rPr>
  </w:style>
  <w:style w:type="paragraph" w:styleId="Index6">
    <w:name w:val="index 6"/>
    <w:basedOn w:val="Normal"/>
    <w:next w:val="Normal"/>
    <w:pPr>
      <w:ind w:left="1440" w:hanging="240"/>
    </w:pPr>
    <w:rPr>
      <w:szCs w:val="21"/>
    </w:rPr>
  </w:style>
  <w:style w:type="paragraph" w:styleId="Index7">
    <w:name w:val="index 7"/>
    <w:basedOn w:val="Normal"/>
    <w:next w:val="Normal"/>
    <w:pPr>
      <w:ind w:left="1680" w:hanging="240"/>
    </w:pPr>
    <w:rPr>
      <w:szCs w:val="21"/>
    </w:rPr>
  </w:style>
  <w:style w:type="paragraph" w:styleId="Index8">
    <w:name w:val="index 8"/>
    <w:basedOn w:val="Normal"/>
    <w:next w:val="Normal"/>
    <w:pPr>
      <w:ind w:left="1920" w:hanging="240"/>
    </w:pPr>
    <w:rPr>
      <w:szCs w:val="21"/>
    </w:rPr>
  </w:style>
  <w:style w:type="paragraph" w:styleId="Index9">
    <w:name w:val="index 9"/>
    <w:basedOn w:val="Normal"/>
    <w:next w:val="Normal"/>
    <w:pPr>
      <w:ind w:left="2160" w:hanging="240"/>
    </w:pPr>
    <w:rPr>
      <w:szCs w:val="21"/>
    </w:rPr>
  </w:style>
  <w:style w:type="paragraph" w:styleId="IndexHeading">
    <w:name w:val="index heading"/>
    <w:basedOn w:val="Normal"/>
    <w:next w:val="Index1"/>
    <w:pPr>
      <w:pBdr>
        <w:top w:val="single" w:sz="8" w:space="0" w:color="000000"/>
      </w:pBdr>
      <w:spacing w:before="360" w:after="240"/>
    </w:pPr>
    <w:rPr>
      <w:b/>
      <w:bCs/>
      <w:i/>
      <w:iCs/>
      <w:szCs w:val="31"/>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spacing w:after="10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0"/>
      </w:numPr>
    </w:pPr>
  </w:style>
  <w:style w:type="paragraph" w:styleId="ListNumber2">
    <w:name w:val="List Number 2"/>
    <w:basedOn w:val="Normal"/>
    <w:rPr>
      <w:lang w:val="en-GB"/>
    </w:rPr>
  </w:style>
  <w:style w:type="paragraph" w:styleId="ListNumber3">
    <w:name w:val="List Number 3"/>
    <w:basedOn w:val="Normal"/>
    <w:pPr>
      <w:numPr>
        <w:numId w:val="5"/>
      </w:numPr>
    </w:pPr>
  </w:style>
  <w:style w:type="paragraph" w:styleId="ListNumber4">
    <w:name w:val="List Number 4"/>
    <w:basedOn w:val="Normal"/>
    <w:pPr>
      <w:numPr>
        <w:numId w:val="4"/>
      </w:numPr>
    </w:pPr>
  </w:style>
  <w:style w:type="paragraph" w:styleId="ListNumber5">
    <w:name w:val="List Number 5"/>
    <w:basedOn w:val="Normal"/>
    <w:pPr>
      <w:numPr>
        <w:numId w:val="3"/>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Courier New" w:hAnsi="Courier New" w:cs="Tahoma"/>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rPr>
  </w:style>
  <w:style w:type="paragraph" w:styleId="NormalWeb">
    <w:name w:val="Normal (Web)"/>
    <w:basedOn w:val="Normal"/>
    <w:rPr>
      <w:szCs w:val="24"/>
    </w:rPr>
  </w:style>
  <w:style w:type="paragraph" w:styleId="NormalIndent">
    <w:name w:val="Normal Indent"/>
    <w:basedOn w:val="Normal"/>
    <w:pPr>
      <w:ind w:left="720"/>
    </w:pPr>
  </w:style>
  <w:style w:type="paragraph" w:customStyle="1" w:styleId="Note">
    <w:name w:val="Note"/>
    <w:basedOn w:val="BodyText"/>
    <w:pPr>
      <w:numPr>
        <w:numId w:val="14"/>
      </w:numPr>
      <w:pBdr>
        <w:top w:val="single" w:sz="8" w:space="1" w:color="000000"/>
        <w:bottom w:val="single" w:sz="8" w:space="1" w:color="000000"/>
      </w:pBdr>
      <w:shd w:val="clear" w:color="auto" w:fill="E6E6E6"/>
      <w:jc w:val="both"/>
    </w:pPr>
    <w:rPr>
      <w:szCs w:val="24"/>
    </w:rPr>
  </w:style>
  <w:style w:type="paragraph" w:styleId="NoteHeading">
    <w:name w:val="Note Heading"/>
    <w:basedOn w:val="Normal"/>
    <w:next w:val="Normal"/>
  </w:style>
  <w:style w:type="paragraph" w:customStyle="1" w:styleId="Numlist">
    <w:name w:val="Numlist"/>
    <w:basedOn w:val="ListNumber2"/>
    <w:next w:val="ListNumber2"/>
    <w:pPr>
      <w:numPr>
        <w:numId w:val="21"/>
      </w:numPr>
      <w:tabs>
        <w:tab w:val="left" w:pos="1080"/>
      </w:tabs>
      <w:spacing w:after="120"/>
      <w:ind w:left="1080" w:hanging="360"/>
    </w:pPr>
  </w:style>
  <w:style w:type="paragraph" w:styleId="PlainText">
    <w:name w:val="Plain Text"/>
    <w:basedOn w:val="Normal"/>
    <w:rPr>
      <w:rFonts w:ascii="Courier New" w:hAnsi="Courier New" w:cs="Tahoma"/>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BodyText"/>
    <w:qFormat/>
    <w:pPr>
      <w:spacing w:after="60"/>
      <w:jc w:val="center"/>
    </w:pPr>
    <w:rPr>
      <w:rFonts w:ascii="Arial" w:hAnsi="Arial" w:cs="Arial"/>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Text">
    <w:name w:val="Text"/>
    <w:basedOn w:val="Normal"/>
    <w:rPr>
      <w:sz w:val="22"/>
    </w:rPr>
  </w:style>
  <w:style w:type="paragraph" w:styleId="Title">
    <w:name w:val="Title"/>
    <w:basedOn w:val="Normal"/>
    <w:next w:val="Subtitle"/>
    <w:qFormat/>
    <w:pPr>
      <w:jc w:val="center"/>
    </w:pPr>
    <w:rPr>
      <w:b/>
      <w:sz w:val="28"/>
    </w:rPr>
  </w:style>
  <w:style w:type="paragraph" w:styleId="TOAHeading">
    <w:name w:val="toa heading"/>
    <w:basedOn w:val="Normal"/>
    <w:next w:val="Normal"/>
    <w:pPr>
      <w:spacing w:before="120"/>
    </w:pPr>
    <w:rPr>
      <w:rFonts w:ascii="Arial" w:hAnsi="Arial" w:cs="Arial"/>
      <w:b/>
      <w:lang w:val="en-GB"/>
    </w:rPr>
  </w:style>
  <w:style w:type="paragraph" w:styleId="TOC1">
    <w:name w:val="toc 1"/>
    <w:basedOn w:val="Normal"/>
    <w:next w:val="Normal"/>
    <w:pPr>
      <w:spacing w:before="120" w:after="120"/>
    </w:pPr>
    <w:rPr>
      <w:b/>
      <w:bCs/>
      <w:caps/>
      <w:szCs w:val="24"/>
    </w:rPr>
  </w:style>
  <w:style w:type="paragraph" w:styleId="TOC2">
    <w:name w:val="toc 2"/>
    <w:basedOn w:val="Normal"/>
    <w:next w:val="Normal"/>
    <w:pPr>
      <w:ind w:left="240"/>
    </w:pPr>
    <w:rPr>
      <w:smallCaps/>
      <w:szCs w:val="24"/>
    </w:rPr>
  </w:style>
  <w:style w:type="paragraph" w:styleId="TOC3">
    <w:name w:val="toc 3"/>
    <w:basedOn w:val="Normal"/>
    <w:next w:val="Normal"/>
    <w:pPr>
      <w:ind w:left="480"/>
    </w:pPr>
    <w:rPr>
      <w:i/>
      <w:iCs/>
      <w:szCs w:val="24"/>
    </w:rPr>
  </w:style>
  <w:style w:type="paragraph" w:styleId="TOC4">
    <w:name w:val="toc 4"/>
    <w:basedOn w:val="Normal"/>
    <w:next w:val="Normal"/>
    <w:pPr>
      <w:ind w:left="720"/>
    </w:pPr>
    <w:rPr>
      <w:szCs w:val="21"/>
    </w:rPr>
  </w:style>
  <w:style w:type="paragraph" w:styleId="TOC5">
    <w:name w:val="toc 5"/>
    <w:basedOn w:val="Normal"/>
    <w:next w:val="Normal"/>
    <w:pPr>
      <w:ind w:left="960"/>
    </w:pPr>
    <w:rPr>
      <w:szCs w:val="21"/>
    </w:rPr>
  </w:style>
  <w:style w:type="paragraph" w:styleId="TOC6">
    <w:name w:val="toc 6"/>
    <w:basedOn w:val="Normal"/>
    <w:next w:val="Normal"/>
    <w:pPr>
      <w:ind w:left="1200"/>
    </w:pPr>
    <w:rPr>
      <w:szCs w:val="21"/>
    </w:rPr>
  </w:style>
  <w:style w:type="paragraph" w:styleId="TOC7">
    <w:name w:val="toc 7"/>
    <w:basedOn w:val="Normal"/>
    <w:next w:val="Normal"/>
    <w:pPr>
      <w:ind w:left="1440"/>
    </w:pPr>
    <w:rPr>
      <w:szCs w:val="21"/>
    </w:rPr>
  </w:style>
  <w:style w:type="paragraph" w:styleId="TOC8">
    <w:name w:val="toc 8"/>
    <w:basedOn w:val="Normal"/>
    <w:next w:val="Normal"/>
    <w:pPr>
      <w:ind w:left="1680"/>
    </w:pPr>
    <w:rPr>
      <w:szCs w:val="21"/>
    </w:rPr>
  </w:style>
  <w:style w:type="paragraph" w:styleId="TOC9">
    <w:name w:val="toc 9"/>
    <w:basedOn w:val="Normal"/>
    <w:next w:val="Normal"/>
    <w:pPr>
      <w:ind w:left="1920"/>
    </w:pPr>
    <w:rPr>
      <w:szCs w:val="21"/>
    </w:rPr>
  </w:style>
  <w:style w:type="paragraph" w:customStyle="1" w:styleId="CVContent">
    <w:name w:val="CV Content"/>
    <w:basedOn w:val="BodyText"/>
    <w:rPr>
      <w:spacing w:val="6"/>
    </w:rPr>
  </w:style>
  <w:style w:type="paragraph" w:customStyle="1" w:styleId="ForCV">
    <w:name w:val="For CV"/>
    <w:basedOn w:val="BodyText"/>
    <w:rPr>
      <w:b/>
    </w:rPr>
  </w:style>
  <w:style w:type="paragraph" w:customStyle="1" w:styleId="Head3">
    <w:name w:val="Head 3"/>
    <w:basedOn w:val="BodyText"/>
    <w:pPr>
      <w:jc w:val="center"/>
    </w:pPr>
    <w:rPr>
      <w:b/>
      <w:bCs/>
      <w:sz w:val="24"/>
      <w:u w:val="single"/>
    </w:rPr>
  </w:style>
  <w:style w:type="paragraph" w:customStyle="1" w:styleId="Tablehead">
    <w:name w:val="Table head"/>
    <w:basedOn w:val="BodyText"/>
    <w:pPr>
      <w:spacing w:before="100"/>
      <w:jc w:val="center"/>
    </w:pPr>
    <w:rPr>
      <w:rFonts w:ascii="Georgia" w:hAnsi="Georgia" w:cs="Georgia"/>
      <w:b/>
      <w:bCs/>
      <w:sz w:val="22"/>
    </w:rPr>
  </w:style>
  <w:style w:type="paragraph" w:customStyle="1" w:styleId="ContentinTable">
    <w:name w:val="Content in Table"/>
    <w:basedOn w:val="BodyText"/>
    <w:pPr>
      <w:spacing w:line="360" w:lineRule="auto"/>
      <w:jc w:val="center"/>
    </w:pPr>
    <w:rPr>
      <w:b/>
      <w:sz w:val="22"/>
    </w:rPr>
  </w:style>
  <w:style w:type="paragraph" w:customStyle="1" w:styleId="CVbullets">
    <w:name w:val="CV bullets"/>
    <w:basedOn w:val="CVContent"/>
    <w:pPr>
      <w:numPr>
        <w:numId w:val="15"/>
      </w:numPr>
    </w:pPr>
    <w:rPr>
      <w:spacing w:val="-8"/>
    </w:rPr>
  </w:style>
  <w:style w:type="paragraph" w:customStyle="1" w:styleId="CVexperience">
    <w:name w:val="CV experience"/>
    <w:basedOn w:val="CVContent"/>
    <w:pPr>
      <w:numPr>
        <w:numId w:val="20"/>
      </w:numPr>
    </w:pPr>
    <w:rPr>
      <w:b/>
      <w:spacing w:val="10"/>
    </w:rPr>
  </w:style>
  <w:style w:type="paragraph" w:customStyle="1" w:styleId="CVhead">
    <w:name w:val="CV head"/>
    <w:basedOn w:val="BodyText"/>
    <w:pPr>
      <w:ind w:left="720"/>
    </w:pPr>
    <w:rPr>
      <w:rFonts w:ascii="Georgia" w:hAnsi="Georgia" w:cs="Georgia"/>
      <w:b/>
    </w:rPr>
  </w:style>
  <w:style w:type="paragraph" w:customStyle="1" w:styleId="EmpName">
    <w:name w:val="Emp Name"/>
    <w:basedOn w:val="Head3"/>
    <w:rPr>
      <w:rFonts w:ascii="Courier New" w:hAnsi="Courier New" w:cs="Courier New"/>
      <w:sz w:val="44"/>
      <w:u w:val="none"/>
    </w:rPr>
  </w:style>
  <w:style w:type="paragraph" w:customStyle="1" w:styleId="ProjectExp">
    <w:name w:val="Project Exp"/>
    <w:basedOn w:val="CVexperience"/>
    <w:pPr>
      <w:numPr>
        <w:numId w:val="0"/>
      </w:numPr>
      <w:tabs>
        <w:tab w:val="left" w:pos="720"/>
      </w:tabs>
      <w:ind w:left="648" w:hanging="288"/>
    </w:pPr>
    <w:rPr>
      <w:b w:val="0"/>
    </w:rPr>
  </w:style>
  <w:style w:type="paragraph" w:customStyle="1" w:styleId="Institution">
    <w:name w:val="Institution"/>
    <w:basedOn w:val="Normal"/>
    <w:next w:val="Normal"/>
    <w:pPr>
      <w:overflowPunct/>
      <w:autoSpaceDE/>
      <w:spacing w:before="60" w:after="60"/>
      <w:textAlignment w:val="auto"/>
    </w:pPr>
    <w:rPr>
      <w:rFonts w:ascii="Georgia" w:hAnsi="Georgia" w:cs="Georgia"/>
    </w:rPr>
  </w:style>
  <w:style w:type="paragraph" w:customStyle="1" w:styleId="CharCharChar1CharCharChar">
    <w:name w:val="Char Char Char1 Char Char Char"/>
    <w:basedOn w:val="Normal"/>
    <w:pPr>
      <w:overflowPunct/>
      <w:autoSpaceDE/>
      <w:spacing w:after="160" w:line="240" w:lineRule="exact"/>
      <w:textAlignment w:val="auto"/>
    </w:pPr>
    <w:rPr>
      <w:rFonts w:cs="Arial"/>
      <w:sz w:val="22"/>
    </w:rPr>
  </w:style>
  <w:style w:type="paragraph" w:customStyle="1" w:styleId="CharCharChar1">
    <w:name w:val="Char Char Char1"/>
    <w:basedOn w:val="Normal"/>
    <w:pPr>
      <w:overflowPunct/>
      <w:autoSpaceDE/>
      <w:spacing w:after="160" w:line="240" w:lineRule="exact"/>
      <w:textAlignment w:val="auto"/>
    </w:pPr>
    <w:rPr>
      <w:rFonts w:cs="Arial"/>
      <w:sz w:val="22"/>
    </w:rPr>
  </w:style>
  <w:style w:type="paragraph" w:customStyle="1" w:styleId="CharCharChar">
    <w:name w:val="Char Char Char"/>
    <w:basedOn w:val="Normal"/>
    <w:pPr>
      <w:overflowPunct/>
      <w:autoSpaceDE/>
      <w:spacing w:after="160" w:line="240" w:lineRule="exact"/>
      <w:textAlignment w:val="auto"/>
    </w:pPr>
    <w:rPr>
      <w:rFonts w:cs="Arial"/>
      <w:sz w:val="22"/>
    </w:rPr>
  </w:style>
  <w:style w:type="paragraph" w:customStyle="1" w:styleId="Char">
    <w:name w:val="Char"/>
    <w:basedOn w:val="Normal"/>
    <w:pPr>
      <w:overflowPunct/>
      <w:autoSpaceDE/>
      <w:spacing w:after="160" w:line="240" w:lineRule="exact"/>
      <w:textAlignment w:val="auto"/>
    </w:pPr>
    <w:rPr>
      <w:rFonts w:cs="Arial"/>
      <w:sz w:val="22"/>
      <w:lang w:eastAsia="sa-IN" w:bidi="sa-IN"/>
    </w:rPr>
  </w:style>
  <w:style w:type="paragraph" w:customStyle="1" w:styleId="Char3">
    <w:name w:val="Char3"/>
    <w:basedOn w:val="Normal"/>
    <w:pPr>
      <w:overflowPunct/>
      <w:autoSpaceDE/>
      <w:spacing w:after="160" w:line="240" w:lineRule="exact"/>
      <w:textAlignment w:val="auto"/>
    </w:pPr>
    <w:rPr>
      <w:rFonts w:cs="Arial"/>
      <w:sz w:val="22"/>
    </w:rPr>
  </w:style>
  <w:style w:type="paragraph" w:customStyle="1" w:styleId="Style2">
    <w:name w:val="Style2"/>
    <w:basedOn w:val="Normal"/>
    <w:pPr>
      <w:overflowPunct/>
      <w:autoSpaceDE/>
      <w:textAlignment w:val="auto"/>
    </w:pPr>
    <w:rPr>
      <w:rFonts w:ascii="Times New Roman" w:hAnsi="Times New Roman" w:cs="Times New Roman"/>
      <w:sz w:val="28"/>
      <w:szCs w:val="24"/>
      <w:vertAlign w:val="subscript"/>
    </w:rPr>
  </w:style>
  <w:style w:type="paragraph" w:customStyle="1" w:styleId="normal1">
    <w:name w:val="normal 1"/>
    <w:basedOn w:val="Normal"/>
    <w:pPr>
      <w:numPr>
        <w:numId w:val="12"/>
      </w:numPr>
      <w:tabs>
        <w:tab w:val="left" w:pos="0"/>
      </w:tabs>
      <w:overflowPunct/>
      <w:autoSpaceDE/>
      <w:jc w:val="both"/>
      <w:textAlignment w:val="auto"/>
    </w:pPr>
    <w:rPr>
      <w:rFonts w:ascii="Arial" w:eastAsia="?? ?????" w:hAnsi="Arial" w:cs="Arial"/>
      <w:lang w:val="en-GB"/>
    </w:rPr>
  </w:style>
  <w:style w:type="paragraph" w:customStyle="1" w:styleId="Achievement">
    <w:name w:val="Achievement"/>
    <w:next w:val="Footer"/>
    <w:pPr>
      <w:tabs>
        <w:tab w:val="left" w:pos="630"/>
      </w:tabs>
      <w:suppressAutoHyphens/>
      <w:spacing w:after="60" w:line="240" w:lineRule="atLeast"/>
      <w:ind w:left="630" w:hanging="360"/>
      <w:jc w:val="both"/>
    </w:pPr>
    <w:rPr>
      <w:rFonts w:ascii="Garamond" w:hAnsi="Garamond" w:cs="Garamond"/>
      <w:sz w:val="22"/>
      <w:lang w:eastAsia="ar-SA"/>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overflowPunct/>
      <w:autoSpaceDE/>
      <w:textAlignment w:val="auto"/>
    </w:pPr>
    <w:rPr>
      <w:rFonts w:ascii="Courier New" w:hAnsi="Courier New" w:cs="Courier New"/>
      <w:szCs w:val="24"/>
    </w:rPr>
  </w:style>
  <w:style w:type="paragraph" w:styleId="ListParagraph">
    <w:name w:val="List Paragraph"/>
    <w:basedOn w:val="Normal"/>
    <w:uiPriority w:val="34"/>
    <w:qFormat/>
    <w:rsid w:val="009F6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atmtech06@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Sivaprasad</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Sivaprasad</dc:title>
  <dc:subject/>
  <dc:creator>Sivaprasad</dc:creator>
  <cp:keywords/>
  <cp:lastModifiedBy>Venkateswarlu Annavarapu</cp:lastModifiedBy>
  <cp:revision>3</cp:revision>
  <cp:lastPrinted>2002-07-18T06:20:00Z</cp:lastPrinted>
  <dcterms:created xsi:type="dcterms:W3CDTF">2019-06-17T07:54:00Z</dcterms:created>
  <dcterms:modified xsi:type="dcterms:W3CDTF">2019-06-17T08:35:00Z</dcterms:modified>
</cp:coreProperties>
</file>